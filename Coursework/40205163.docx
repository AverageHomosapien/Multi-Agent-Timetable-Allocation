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38D0" w14:textId="7753F957" w:rsidR="00053954" w:rsidRPr="00044E42" w:rsidRDefault="00631265" w:rsidP="00044E42">
      <w:pPr>
        <w:pStyle w:val="Heading1"/>
      </w:pPr>
      <w:r w:rsidRPr="00631265">
        <w:t>SET10117</w:t>
      </w:r>
      <w:r>
        <w:t xml:space="preserve"> </w:t>
      </w:r>
      <w:r w:rsidR="00453056">
        <w:t>Multi-Agent Tutorial Timetable Generation</w:t>
      </w:r>
    </w:p>
    <w:p w14:paraId="6A76DAB2" w14:textId="4D2C0D82" w:rsidR="00053954" w:rsidRDefault="00053954" w:rsidP="00053954">
      <w:pPr>
        <w:pStyle w:val="NoSpacing"/>
        <w:jc w:val="center"/>
      </w:pPr>
      <w:r>
        <w:t>Calum Hamilton</w:t>
      </w:r>
    </w:p>
    <w:p w14:paraId="386777D8" w14:textId="3CD45321" w:rsidR="00053954" w:rsidRPr="00053954" w:rsidRDefault="00053954" w:rsidP="00053954">
      <w:pPr>
        <w:pStyle w:val="NoSpacing"/>
        <w:jc w:val="center"/>
      </w:pPr>
      <w:r>
        <w:t>40205163</w:t>
      </w:r>
    </w:p>
    <w:p w14:paraId="12487A03" w14:textId="77777777" w:rsidR="000068B0" w:rsidRPr="000068B0" w:rsidRDefault="000068B0" w:rsidP="000068B0">
      <w:pPr>
        <w:rPr>
          <w:lang w:val="en-GB"/>
        </w:rPr>
      </w:pPr>
    </w:p>
    <w:p w14:paraId="3AD04719" w14:textId="3868BE34" w:rsidR="00943A9B" w:rsidRDefault="000068B0" w:rsidP="00CE5EE6">
      <w:pPr>
        <w:pStyle w:val="Heading3"/>
      </w:pPr>
      <w:r>
        <w:t>Introduction</w:t>
      </w:r>
      <w:r w:rsidRPr="00E94DBA">
        <w:t>:</w:t>
      </w:r>
    </w:p>
    <w:p w14:paraId="2555B359" w14:textId="77777777" w:rsidR="00CE5EE6" w:rsidRPr="00CE5EE6" w:rsidRDefault="00CE5EE6" w:rsidP="00CE5EE6">
      <w:pPr>
        <w:rPr>
          <w:sz w:val="10"/>
          <w:szCs w:val="10"/>
          <w:lang w:val="en-GB"/>
        </w:rPr>
      </w:pPr>
    </w:p>
    <w:p w14:paraId="6E8155B3" w14:textId="3462C85B" w:rsidR="000068B0" w:rsidRDefault="000068B0" w:rsidP="005326A5">
      <w:pPr>
        <w:jc w:val="both"/>
        <w:rPr>
          <w:lang w:val="en-GB"/>
        </w:rPr>
      </w:pPr>
      <w:r>
        <w:rPr>
          <w:lang w:val="en-GB"/>
        </w:rPr>
        <w:t xml:space="preserve">In this coursework, I was assigned the task of </w:t>
      </w:r>
      <w:r w:rsidR="00ED100E">
        <w:rPr>
          <w:lang w:val="en-GB"/>
        </w:rPr>
        <w:t xml:space="preserve">prototyping a </w:t>
      </w:r>
      <w:r w:rsidR="00392A35">
        <w:rPr>
          <w:lang w:val="en-GB"/>
        </w:rPr>
        <w:t xml:space="preserve">decentralised multi-agent </w:t>
      </w:r>
      <w:r w:rsidR="00ED100E">
        <w:rPr>
          <w:lang w:val="en-GB"/>
        </w:rPr>
        <w:t xml:space="preserve">system </w:t>
      </w:r>
      <w:r w:rsidR="0069074E">
        <w:rPr>
          <w:lang w:val="en-GB"/>
        </w:rPr>
        <w:t xml:space="preserve">which would assign timetable slots </w:t>
      </w:r>
      <w:r w:rsidR="00A428D6">
        <w:rPr>
          <w:lang w:val="en-GB"/>
        </w:rPr>
        <w:t xml:space="preserve">to students </w:t>
      </w:r>
      <w:r w:rsidR="0069074E">
        <w:rPr>
          <w:lang w:val="en-GB"/>
        </w:rPr>
        <w:t xml:space="preserve">based on </w:t>
      </w:r>
      <w:r w:rsidR="00EC6A91">
        <w:rPr>
          <w:lang w:val="en-GB"/>
        </w:rPr>
        <w:t xml:space="preserve">their </w:t>
      </w:r>
      <w:r w:rsidR="0069074E">
        <w:rPr>
          <w:lang w:val="en-GB"/>
        </w:rPr>
        <w:t>preferences.</w:t>
      </w:r>
      <w:r w:rsidR="00345289">
        <w:rPr>
          <w:lang w:val="en-GB"/>
        </w:rPr>
        <w:t xml:space="preserve"> </w:t>
      </w:r>
      <w:r w:rsidR="00EC6A91">
        <w:rPr>
          <w:lang w:val="en-GB"/>
        </w:rPr>
        <w:t>Timetable slots are initially assigned to student agents (acting on behalf of a student) who attempt to swap their slot until they receive preferential times.</w:t>
      </w:r>
    </w:p>
    <w:p w14:paraId="080FFC84" w14:textId="0BE71757" w:rsidR="000068B0" w:rsidRDefault="000068B0" w:rsidP="00943A9B">
      <w:pPr>
        <w:rPr>
          <w:lang w:val="en-GB"/>
        </w:rPr>
      </w:pPr>
    </w:p>
    <w:p w14:paraId="3B772485" w14:textId="5D551694" w:rsidR="00D8131C" w:rsidRDefault="003D378A" w:rsidP="00CE5EE6">
      <w:pPr>
        <w:pStyle w:val="Heading3"/>
      </w:pPr>
      <w:r>
        <w:t>Design</w:t>
      </w:r>
      <w:r w:rsidR="00D8131C" w:rsidRPr="00E94DBA">
        <w:t>:</w:t>
      </w:r>
    </w:p>
    <w:p w14:paraId="774A3A1F" w14:textId="77777777" w:rsidR="00CE5EE6" w:rsidRPr="00CE5EE6" w:rsidRDefault="00CE5EE6" w:rsidP="00CE5EE6">
      <w:pPr>
        <w:rPr>
          <w:sz w:val="10"/>
          <w:szCs w:val="10"/>
          <w:lang w:val="en-GB"/>
        </w:rPr>
      </w:pPr>
    </w:p>
    <w:p w14:paraId="31F3036E" w14:textId="10E94A7E" w:rsidR="003D378A" w:rsidRDefault="003D378A">
      <w:pPr>
        <w:rPr>
          <w:lang w:val="en-GB"/>
        </w:rPr>
      </w:pPr>
      <w:r>
        <w:rPr>
          <w:lang w:val="en-GB"/>
        </w:rPr>
        <w:t>My program design had to address the following five points:</w:t>
      </w:r>
    </w:p>
    <w:p w14:paraId="68FC5F47" w14:textId="77777777" w:rsidR="00136604" w:rsidRDefault="00136604">
      <w:pPr>
        <w:rPr>
          <w:lang w:val="en-GB"/>
        </w:rPr>
      </w:pPr>
    </w:p>
    <w:p w14:paraId="108E0940" w14:textId="304B3C9F" w:rsidR="003D378A" w:rsidRDefault="00B55C20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</w:t>
      </w:r>
      <w:r w:rsidR="00026636">
        <w:rPr>
          <w:lang w:val="en-GB"/>
        </w:rPr>
        <w:t xml:space="preserve"> meaningful and relevant ontology, allowing agents to communicate</w:t>
      </w:r>
    </w:p>
    <w:p w14:paraId="1968245A" w14:textId="6681F297" w:rsidR="00B55C20" w:rsidRDefault="00B55C20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communication protocol, allowing agents to communicate without revealing their preferences</w:t>
      </w:r>
    </w:p>
    <w:p w14:paraId="22448AD6" w14:textId="26910CD0" w:rsidR="0086316D" w:rsidRDefault="009F6BB9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utility function, allowing the student to know when they’re satisfied with their slots</w:t>
      </w:r>
    </w:p>
    <w:p w14:paraId="25A543CF" w14:textId="2A4A0B1C" w:rsidR="00EA6482" w:rsidRDefault="00EA6482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strategy to determine which exchange requests to make, which to accept and which to reject</w:t>
      </w:r>
    </w:p>
    <w:p w14:paraId="7598F5E1" w14:textId="3E118FCE" w:rsidR="009C5265" w:rsidRDefault="009C5265" w:rsidP="003D378A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metric to evaluate system effectiveness in terms of satisfying student preferences</w:t>
      </w:r>
    </w:p>
    <w:p w14:paraId="42C6B1AB" w14:textId="2016485F" w:rsidR="00180DA6" w:rsidRDefault="00180DA6" w:rsidP="00180DA6">
      <w:pPr>
        <w:rPr>
          <w:lang w:val="en-GB"/>
        </w:rPr>
      </w:pPr>
    </w:p>
    <w:p w14:paraId="11E31957" w14:textId="195CA4A5" w:rsidR="00180DA6" w:rsidRDefault="00180DA6" w:rsidP="00180DA6">
      <w:pPr>
        <w:rPr>
          <w:lang w:val="en-GB"/>
        </w:rPr>
      </w:pPr>
      <w:r>
        <w:rPr>
          <w:lang w:val="en-GB"/>
        </w:rPr>
        <w:t xml:space="preserve">I examine these </w:t>
      </w:r>
      <w:r w:rsidR="00465E29">
        <w:rPr>
          <w:lang w:val="en-GB"/>
        </w:rPr>
        <w:t xml:space="preserve">design points </w:t>
      </w:r>
      <w:r>
        <w:rPr>
          <w:lang w:val="en-GB"/>
        </w:rPr>
        <w:t>below.</w:t>
      </w:r>
    </w:p>
    <w:p w14:paraId="122505B1" w14:textId="3158102C" w:rsidR="009446CE" w:rsidRDefault="009446CE" w:rsidP="00180DA6">
      <w:pPr>
        <w:rPr>
          <w:lang w:val="en-GB"/>
        </w:rPr>
      </w:pPr>
    </w:p>
    <w:p w14:paraId="1A713CA8" w14:textId="69237254" w:rsidR="009446CE" w:rsidRDefault="00276ACC" w:rsidP="00276ACC">
      <w:pPr>
        <w:pStyle w:val="Heading4"/>
      </w:pPr>
      <w:r>
        <w:t>Ontology Design:</w:t>
      </w:r>
    </w:p>
    <w:p w14:paraId="0FE5E213" w14:textId="76D1D814" w:rsidR="00276ACC" w:rsidRDefault="008808B6" w:rsidP="00276ACC">
      <w:pPr>
        <w:rPr>
          <w:lang w:val="en-GB"/>
        </w:rPr>
      </w:pPr>
      <w:r>
        <w:rPr>
          <w:lang w:val="en-GB"/>
        </w:rPr>
        <w:t xml:space="preserve">I designed my Ontology while focussing on passing the minimum number of messages possible. </w:t>
      </w:r>
      <w:r w:rsidR="00E374AA">
        <w:rPr>
          <w:lang w:val="en-GB"/>
        </w:rPr>
        <w:t xml:space="preserve">I include my Ontology Design </w:t>
      </w:r>
      <w:r w:rsidR="00282143">
        <w:rPr>
          <w:lang w:val="en-GB"/>
        </w:rPr>
        <w:t xml:space="preserve">as </w:t>
      </w:r>
      <w:r w:rsidR="00E374AA">
        <w:rPr>
          <w:lang w:val="en-GB"/>
        </w:rPr>
        <w:t>Appendix</w:t>
      </w:r>
      <w:r w:rsidR="00282143">
        <w:rPr>
          <w:lang w:val="en-GB"/>
        </w:rPr>
        <w:t xml:space="preserve"> A</w:t>
      </w:r>
      <w:r w:rsidR="006B0989">
        <w:rPr>
          <w:lang w:val="en-GB"/>
        </w:rPr>
        <w:t xml:space="preserve"> and</w:t>
      </w:r>
      <w:r w:rsidR="00787D89">
        <w:rPr>
          <w:lang w:val="en-GB"/>
        </w:rPr>
        <w:t xml:space="preserve"> examine the</w:t>
      </w:r>
      <w:r w:rsidR="006B0989">
        <w:rPr>
          <w:lang w:val="en-GB"/>
        </w:rPr>
        <w:t xml:space="preserve"> ontological elements</w:t>
      </w:r>
      <w:r w:rsidR="00787D89">
        <w:rPr>
          <w:lang w:val="en-GB"/>
        </w:rPr>
        <w:t xml:space="preserve"> below:</w:t>
      </w:r>
    </w:p>
    <w:p w14:paraId="24D78655" w14:textId="7B4929F7" w:rsidR="00787D89" w:rsidRDefault="00787D89" w:rsidP="00276AC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0B0A0D" w14:paraId="41FE03EF" w14:textId="77777777" w:rsidTr="00BD3C87">
        <w:tc>
          <w:tcPr>
            <w:tcW w:w="1980" w:type="dxa"/>
          </w:tcPr>
          <w:p w14:paraId="6259BB8D" w14:textId="7A5296DA" w:rsidR="000B0A0D" w:rsidRPr="000B0A0D" w:rsidRDefault="000B0A0D" w:rsidP="00276A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Ontology Element</w:t>
            </w:r>
          </w:p>
        </w:tc>
        <w:tc>
          <w:tcPr>
            <w:tcW w:w="4253" w:type="dxa"/>
          </w:tcPr>
          <w:p w14:paraId="277D03C4" w14:textId="240C1AE0" w:rsidR="000B0A0D" w:rsidRPr="000B0A0D" w:rsidRDefault="000B0A0D" w:rsidP="00276A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Properties</w:t>
            </w:r>
          </w:p>
        </w:tc>
        <w:tc>
          <w:tcPr>
            <w:tcW w:w="3117" w:type="dxa"/>
          </w:tcPr>
          <w:p w14:paraId="02062D21" w14:textId="11A64A7D" w:rsidR="000B0A0D" w:rsidRPr="00FE0495" w:rsidRDefault="00FE0495" w:rsidP="00276AC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Value Restrictions</w:t>
            </w:r>
          </w:p>
        </w:tc>
      </w:tr>
      <w:tr w:rsidR="00BD3C87" w14:paraId="588B2BAD" w14:textId="77777777" w:rsidTr="00BD3C87">
        <w:tc>
          <w:tcPr>
            <w:tcW w:w="1980" w:type="dxa"/>
          </w:tcPr>
          <w:p w14:paraId="6169D8DB" w14:textId="467B804C" w:rsidR="00BD3C87" w:rsidRDefault="00BD3C87" w:rsidP="00276ACC">
            <w:pPr>
              <w:rPr>
                <w:lang w:val="en-GB"/>
              </w:rPr>
            </w:pPr>
            <w:r>
              <w:rPr>
                <w:lang w:val="en-GB"/>
              </w:rPr>
              <w:t>Pleased With</w:t>
            </w:r>
          </w:p>
        </w:tc>
        <w:tc>
          <w:tcPr>
            <w:tcW w:w="4253" w:type="dxa"/>
          </w:tcPr>
          <w:p w14:paraId="34B141BF" w14:textId="1A384092" w:rsidR="00BD3C87" w:rsidRDefault="00CD1E08" w:rsidP="00276ACC">
            <w:pPr>
              <w:rPr>
                <w:lang w:val="en-GB"/>
              </w:rPr>
            </w:pPr>
            <w:r>
              <w:rPr>
                <w:lang w:val="en-GB"/>
              </w:rPr>
              <w:t>Student AID</w:t>
            </w:r>
          </w:p>
        </w:tc>
        <w:tc>
          <w:tcPr>
            <w:tcW w:w="3117" w:type="dxa"/>
          </w:tcPr>
          <w:p w14:paraId="0F33FD5A" w14:textId="615E9096" w:rsidR="00BD3C87" w:rsidRDefault="00CD1E08" w:rsidP="00276ACC">
            <w:pPr>
              <w:rPr>
                <w:lang w:val="en-GB"/>
              </w:rPr>
            </w:pPr>
            <w:r>
              <w:rPr>
                <w:lang w:val="en-GB"/>
              </w:rPr>
              <w:t>Required</w:t>
            </w:r>
          </w:p>
        </w:tc>
      </w:tr>
      <w:tr w:rsidR="000B0A0D" w14:paraId="06C15539" w14:textId="77777777" w:rsidTr="00BD3C87">
        <w:tc>
          <w:tcPr>
            <w:tcW w:w="1980" w:type="dxa"/>
          </w:tcPr>
          <w:p w14:paraId="48E9C377" w14:textId="03741BEF" w:rsidR="00BD3C87" w:rsidRDefault="00BD3C87" w:rsidP="00276ACC">
            <w:pPr>
              <w:rPr>
                <w:lang w:val="en-GB"/>
              </w:rPr>
            </w:pPr>
            <w:r>
              <w:rPr>
                <w:lang w:val="en-GB"/>
              </w:rPr>
              <w:t>Timeslot</w:t>
            </w:r>
          </w:p>
        </w:tc>
        <w:tc>
          <w:tcPr>
            <w:tcW w:w="4253" w:type="dxa"/>
          </w:tcPr>
          <w:p w14:paraId="4AFC7C54" w14:textId="77777777" w:rsidR="000B0A0D" w:rsidRDefault="000B0A0D" w:rsidP="00276ACC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533A8306" w14:textId="77777777" w:rsidR="000B0A0D" w:rsidRDefault="000B0A0D" w:rsidP="00276ACC">
            <w:pPr>
              <w:rPr>
                <w:lang w:val="en-GB"/>
              </w:rPr>
            </w:pPr>
          </w:p>
        </w:tc>
      </w:tr>
      <w:tr w:rsidR="000B0A0D" w14:paraId="2A3B2BED" w14:textId="77777777" w:rsidTr="00BD3C87">
        <w:tc>
          <w:tcPr>
            <w:tcW w:w="1980" w:type="dxa"/>
          </w:tcPr>
          <w:p w14:paraId="41EF2F98" w14:textId="3279C88F" w:rsidR="000B0A0D" w:rsidRDefault="00BD3C87" w:rsidP="00276ACC">
            <w:pPr>
              <w:rPr>
                <w:lang w:val="en-GB"/>
              </w:rPr>
            </w:pPr>
            <w:r>
              <w:rPr>
                <w:lang w:val="en-GB"/>
              </w:rPr>
              <w:t>Tutorial Group</w:t>
            </w:r>
          </w:p>
        </w:tc>
        <w:tc>
          <w:tcPr>
            <w:tcW w:w="4253" w:type="dxa"/>
          </w:tcPr>
          <w:p w14:paraId="1001A36D" w14:textId="77777777" w:rsidR="000B0A0D" w:rsidRDefault="000B0A0D" w:rsidP="00276ACC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29E751D5" w14:textId="77777777" w:rsidR="000B0A0D" w:rsidRDefault="000B0A0D" w:rsidP="00276ACC">
            <w:pPr>
              <w:rPr>
                <w:lang w:val="en-GB"/>
              </w:rPr>
            </w:pPr>
          </w:p>
        </w:tc>
      </w:tr>
      <w:tr w:rsidR="000B0A0D" w14:paraId="62162B6B" w14:textId="77777777" w:rsidTr="00BD3C87">
        <w:tc>
          <w:tcPr>
            <w:tcW w:w="1980" w:type="dxa"/>
          </w:tcPr>
          <w:p w14:paraId="3B10EAE1" w14:textId="7B80AADC" w:rsidR="000B0A0D" w:rsidRDefault="00BD3C87" w:rsidP="00276ACC">
            <w:pPr>
              <w:rPr>
                <w:lang w:val="en-GB"/>
              </w:rPr>
            </w:pPr>
            <w:r>
              <w:rPr>
                <w:lang w:val="en-GB"/>
              </w:rPr>
              <w:t>Swap Initial</w:t>
            </w:r>
          </w:p>
        </w:tc>
        <w:tc>
          <w:tcPr>
            <w:tcW w:w="4253" w:type="dxa"/>
          </w:tcPr>
          <w:p w14:paraId="130F9408" w14:textId="77777777" w:rsidR="000B0A0D" w:rsidRDefault="000B0A0D" w:rsidP="00276ACC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57AEA5A9" w14:textId="77777777" w:rsidR="000B0A0D" w:rsidRDefault="000B0A0D" w:rsidP="00276ACC">
            <w:pPr>
              <w:rPr>
                <w:lang w:val="en-GB"/>
              </w:rPr>
            </w:pPr>
          </w:p>
        </w:tc>
      </w:tr>
      <w:tr w:rsidR="000B0A0D" w14:paraId="2EA132A0" w14:textId="77777777" w:rsidTr="00BD3C87">
        <w:tc>
          <w:tcPr>
            <w:tcW w:w="1980" w:type="dxa"/>
          </w:tcPr>
          <w:p w14:paraId="078C9EB6" w14:textId="6430C9BC" w:rsidR="000B0A0D" w:rsidRDefault="00BD3C87" w:rsidP="00276ACC">
            <w:pPr>
              <w:rPr>
                <w:lang w:val="en-GB"/>
              </w:rPr>
            </w:pPr>
            <w:r>
              <w:rPr>
                <w:lang w:val="en-GB"/>
              </w:rPr>
              <w:t>Swap Final</w:t>
            </w:r>
          </w:p>
        </w:tc>
        <w:tc>
          <w:tcPr>
            <w:tcW w:w="4253" w:type="dxa"/>
          </w:tcPr>
          <w:p w14:paraId="38B162BE" w14:textId="77777777" w:rsidR="000B0A0D" w:rsidRDefault="000B0A0D" w:rsidP="00276ACC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0825D676" w14:textId="77777777" w:rsidR="000B0A0D" w:rsidRDefault="000B0A0D" w:rsidP="00276ACC">
            <w:pPr>
              <w:rPr>
                <w:lang w:val="en-GB"/>
              </w:rPr>
            </w:pPr>
          </w:p>
        </w:tc>
      </w:tr>
      <w:tr w:rsidR="000B0A0D" w14:paraId="4E334472" w14:textId="77777777" w:rsidTr="00BD3C87">
        <w:tc>
          <w:tcPr>
            <w:tcW w:w="1980" w:type="dxa"/>
          </w:tcPr>
          <w:p w14:paraId="79200215" w14:textId="1B60A189" w:rsidR="000B0A0D" w:rsidRDefault="00BD3C87" w:rsidP="00276ACC">
            <w:pPr>
              <w:rPr>
                <w:lang w:val="en-GB"/>
              </w:rPr>
            </w:pPr>
            <w:r>
              <w:rPr>
                <w:lang w:val="en-GB"/>
              </w:rPr>
              <w:t>Unhappy Slot</w:t>
            </w:r>
          </w:p>
        </w:tc>
        <w:tc>
          <w:tcPr>
            <w:tcW w:w="4253" w:type="dxa"/>
          </w:tcPr>
          <w:p w14:paraId="5BFCD74A" w14:textId="77777777" w:rsidR="000B0A0D" w:rsidRDefault="000B0A0D" w:rsidP="00276ACC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0DDC0EDF" w14:textId="77777777" w:rsidR="000B0A0D" w:rsidRDefault="000B0A0D" w:rsidP="00276ACC">
            <w:pPr>
              <w:rPr>
                <w:lang w:val="en-GB"/>
              </w:rPr>
            </w:pPr>
          </w:p>
        </w:tc>
      </w:tr>
      <w:tr w:rsidR="00BD3C87" w14:paraId="1C33A559" w14:textId="77777777" w:rsidTr="00BD3C87">
        <w:tc>
          <w:tcPr>
            <w:tcW w:w="1980" w:type="dxa"/>
          </w:tcPr>
          <w:p w14:paraId="1FD5B58A" w14:textId="3F099AAA" w:rsidR="00BD3C87" w:rsidRDefault="00BD3C87" w:rsidP="00BD3C87">
            <w:pPr>
              <w:rPr>
                <w:lang w:val="en-GB"/>
              </w:rPr>
            </w:pPr>
            <w:r>
              <w:rPr>
                <w:lang w:val="en-GB"/>
              </w:rPr>
              <w:t>Slots Requested</w:t>
            </w:r>
          </w:p>
        </w:tc>
        <w:tc>
          <w:tcPr>
            <w:tcW w:w="4253" w:type="dxa"/>
          </w:tcPr>
          <w:p w14:paraId="64A226BA" w14:textId="77777777" w:rsidR="00BD3C87" w:rsidRDefault="00BD3C87" w:rsidP="00BD3C87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3BB4A53B" w14:textId="77777777" w:rsidR="00BD3C87" w:rsidRDefault="00BD3C87" w:rsidP="00BD3C87">
            <w:pPr>
              <w:rPr>
                <w:lang w:val="en-GB"/>
              </w:rPr>
            </w:pPr>
          </w:p>
        </w:tc>
      </w:tr>
      <w:tr w:rsidR="00BD3C87" w14:paraId="784871F9" w14:textId="77777777" w:rsidTr="00BD3C87">
        <w:tc>
          <w:tcPr>
            <w:tcW w:w="1980" w:type="dxa"/>
          </w:tcPr>
          <w:p w14:paraId="045B03CE" w14:textId="6E7F30B0" w:rsidR="00BD3C87" w:rsidRDefault="00BD3C87" w:rsidP="00BD3C87">
            <w:pPr>
              <w:rPr>
                <w:lang w:val="en-GB"/>
              </w:rPr>
            </w:pPr>
            <w:r>
              <w:rPr>
                <w:lang w:val="en-GB"/>
              </w:rPr>
              <w:t>Happy With</w:t>
            </w:r>
          </w:p>
        </w:tc>
        <w:tc>
          <w:tcPr>
            <w:tcW w:w="4253" w:type="dxa"/>
          </w:tcPr>
          <w:p w14:paraId="32AD995A" w14:textId="77777777" w:rsidR="00BD3C87" w:rsidRDefault="00BD3C87" w:rsidP="00BD3C87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48E0EF48" w14:textId="77777777" w:rsidR="00BD3C87" w:rsidRDefault="00BD3C87" w:rsidP="00BD3C87">
            <w:pPr>
              <w:rPr>
                <w:lang w:val="en-GB"/>
              </w:rPr>
            </w:pPr>
          </w:p>
        </w:tc>
      </w:tr>
      <w:tr w:rsidR="00BD3C87" w14:paraId="74EC1A0C" w14:textId="77777777" w:rsidTr="00BD3C87">
        <w:tc>
          <w:tcPr>
            <w:tcW w:w="1980" w:type="dxa"/>
          </w:tcPr>
          <w:p w14:paraId="0E494EFA" w14:textId="207BD457" w:rsidR="00BD3C87" w:rsidRDefault="00BD3C87" w:rsidP="00BD3C87">
            <w:pPr>
              <w:rPr>
                <w:lang w:val="en-GB"/>
              </w:rPr>
            </w:pPr>
            <w:r>
              <w:rPr>
                <w:lang w:val="en-GB"/>
              </w:rPr>
              <w:t>Message Board</w:t>
            </w:r>
          </w:p>
        </w:tc>
        <w:tc>
          <w:tcPr>
            <w:tcW w:w="4253" w:type="dxa"/>
          </w:tcPr>
          <w:p w14:paraId="2D67877E" w14:textId="77777777" w:rsidR="00BD3C87" w:rsidRDefault="00BD3C87" w:rsidP="00BD3C87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77C5A8DD" w14:textId="77777777" w:rsidR="00BD3C87" w:rsidRDefault="00BD3C87" w:rsidP="00BD3C87">
            <w:pPr>
              <w:rPr>
                <w:lang w:val="en-GB"/>
              </w:rPr>
            </w:pPr>
          </w:p>
        </w:tc>
      </w:tr>
      <w:tr w:rsidR="00BD3C87" w14:paraId="04031898" w14:textId="77777777" w:rsidTr="00BD3C87">
        <w:tc>
          <w:tcPr>
            <w:tcW w:w="1980" w:type="dxa"/>
          </w:tcPr>
          <w:p w14:paraId="20B030A1" w14:textId="498DBF95" w:rsidR="00BD3C87" w:rsidRDefault="00BD3C87" w:rsidP="00BD3C87">
            <w:pPr>
              <w:rPr>
                <w:lang w:val="en-GB"/>
              </w:rPr>
            </w:pPr>
            <w:r>
              <w:rPr>
                <w:lang w:val="en-GB"/>
              </w:rPr>
              <w:t>Slots Available</w:t>
            </w:r>
          </w:p>
        </w:tc>
        <w:tc>
          <w:tcPr>
            <w:tcW w:w="4253" w:type="dxa"/>
          </w:tcPr>
          <w:p w14:paraId="2246441E" w14:textId="77777777" w:rsidR="00BD3C87" w:rsidRDefault="00BD3C87" w:rsidP="00BD3C87">
            <w:pPr>
              <w:rPr>
                <w:lang w:val="en-GB"/>
              </w:rPr>
            </w:pPr>
          </w:p>
        </w:tc>
        <w:tc>
          <w:tcPr>
            <w:tcW w:w="3117" w:type="dxa"/>
          </w:tcPr>
          <w:p w14:paraId="7CAFEC24" w14:textId="77777777" w:rsidR="00BD3C87" w:rsidRDefault="00BD3C87" w:rsidP="00BD3C87">
            <w:pPr>
              <w:rPr>
                <w:lang w:val="en-GB"/>
              </w:rPr>
            </w:pPr>
          </w:p>
        </w:tc>
      </w:tr>
    </w:tbl>
    <w:p w14:paraId="40DBE6AF" w14:textId="07254991" w:rsidR="00787D89" w:rsidRDefault="00787D89" w:rsidP="00276ACC">
      <w:pPr>
        <w:rPr>
          <w:lang w:val="en-GB"/>
        </w:rPr>
      </w:pPr>
    </w:p>
    <w:p w14:paraId="2CEA6F85" w14:textId="17B14446" w:rsidR="00A7302B" w:rsidRDefault="00A7302B"/>
    <w:p w14:paraId="7613EC50" w14:textId="77777777" w:rsidR="0091526B" w:rsidRDefault="0091526B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>
        <w:br w:type="page"/>
      </w:r>
    </w:p>
    <w:p w14:paraId="44A7DBE0" w14:textId="79E8E130" w:rsidR="00767CB3" w:rsidRDefault="00112F35" w:rsidP="00EC7D07">
      <w:pPr>
        <w:pStyle w:val="Heading3"/>
      </w:pPr>
      <w:r>
        <w:lastRenderedPageBreak/>
        <w:t>Evaluation:</w:t>
      </w:r>
    </w:p>
    <w:p w14:paraId="7E2C1702" w14:textId="77777777" w:rsidR="00CC51B7" w:rsidRPr="00CC51B7" w:rsidRDefault="00CC51B7" w:rsidP="00112F35">
      <w:pPr>
        <w:pStyle w:val="NoSpacing"/>
        <w:rPr>
          <w:sz w:val="10"/>
          <w:szCs w:val="10"/>
        </w:rPr>
      </w:pPr>
    </w:p>
    <w:p w14:paraId="004AE35B" w14:textId="5400D5ED" w:rsidR="00FC37DF" w:rsidRDefault="003B3108" w:rsidP="00112F35">
      <w:pPr>
        <w:pStyle w:val="NoSpacing"/>
      </w:pPr>
      <w:r>
        <w:t xml:space="preserve">An area where </w:t>
      </w:r>
      <w:r w:rsidR="00A41DBA">
        <w:t>I could have explor</w:t>
      </w:r>
      <w:r w:rsidR="005E20F4">
        <w:t>ed</w:t>
      </w:r>
      <w:r w:rsidR="00A41DBA">
        <w:t xml:space="preserve"> </w:t>
      </w:r>
      <w:r w:rsidR="00704D99">
        <w:t>and</w:t>
      </w:r>
      <w:r w:rsidR="00A41DBA">
        <w:t xml:space="preserve"> test</w:t>
      </w:r>
      <w:r w:rsidR="005E20F4">
        <w:t>ed more</w:t>
      </w:r>
      <w:r w:rsidR="00A41DBA">
        <w:t xml:space="preserve"> operators</w:t>
      </w:r>
      <w:r>
        <w:t xml:space="preserve"> was the </w:t>
      </w:r>
      <w:r w:rsidR="00EA04B9">
        <w:t>crossover</w:t>
      </w:r>
      <w:r w:rsidR="00A41DBA">
        <w:t xml:space="preserve"> operator.</w:t>
      </w:r>
      <w:r w:rsidR="00704D99">
        <w:t xml:space="preserve"> </w:t>
      </w:r>
      <w:r w:rsidR="00A41DBA">
        <w:t>I struggled with choosing an appropriate selection operator due to the chromosome design. Operators tested outside of one-point</w:t>
      </w:r>
      <w:r w:rsidR="00EC4A40">
        <w:t xml:space="preserve">, </w:t>
      </w:r>
      <w:r w:rsidR="00A41DBA">
        <w:t xml:space="preserve">two-point </w:t>
      </w:r>
      <w:r w:rsidR="00EC4A40">
        <w:t xml:space="preserve">and uniform </w:t>
      </w:r>
      <w:r w:rsidR="00A41DBA">
        <w:t>crossover needed to be custom written to deal with the range of accepted values for each gene, and the 11</w:t>
      </w:r>
      <w:r w:rsidR="00A41DBA" w:rsidRPr="00A41DBA">
        <w:rPr>
          <w:vertAlign w:val="superscript"/>
        </w:rPr>
        <w:t>th</w:t>
      </w:r>
      <w:r w:rsidR="00A41DBA">
        <w:t xml:space="preserve"> gene wrap from the Defender to Striker range.</w:t>
      </w:r>
      <w:r w:rsidR="00CA530F">
        <w:t xml:space="preserve"> </w:t>
      </w:r>
      <w:r w:rsidR="004A67DA">
        <w:t xml:space="preserve">I tried using </w:t>
      </w:r>
      <w:r w:rsidR="00BA088F">
        <w:t xml:space="preserve">several other standard Deap operators, but the performance was </w:t>
      </w:r>
      <w:r w:rsidR="008F5726">
        <w:t>poor,</w:t>
      </w:r>
      <w:r w:rsidR="00BA088F">
        <w:t xml:space="preserve"> or they simply didn’t work.</w:t>
      </w:r>
    </w:p>
    <w:p w14:paraId="46DB54F8" w14:textId="18B114E9" w:rsidR="00BA088F" w:rsidRDefault="00BA088F" w:rsidP="00112F35">
      <w:pPr>
        <w:pStyle w:val="NoSpacing"/>
      </w:pPr>
    </w:p>
    <w:p w14:paraId="7895BC06" w14:textId="3BD897C7" w:rsidR="000F3192" w:rsidRDefault="008E48B9" w:rsidP="00112F35">
      <w:pPr>
        <w:pStyle w:val="NoSpacing"/>
      </w:pPr>
      <w:r>
        <w:t xml:space="preserve">Additionally, I could have tested other Algorithm types than the Hill Climber. I know that Tabu search and Simulated Annealing </w:t>
      </w:r>
      <w:r w:rsidR="00E00814">
        <w:t>tend to perform better</w:t>
      </w:r>
      <w:r>
        <w:t xml:space="preserve"> than Hill Climbing</w:t>
      </w:r>
      <w:r w:rsidR="00C266D5">
        <w:t>,</w:t>
      </w:r>
      <w:r>
        <w:t xml:space="preserve"> and </w:t>
      </w:r>
      <w:r w:rsidR="00C266D5">
        <w:t xml:space="preserve">likely these algorithms </w:t>
      </w:r>
      <w:r>
        <w:t xml:space="preserve">could have achieved better results. I felt however, that I didn’t have time to fully investigate </w:t>
      </w:r>
      <w:r w:rsidR="00E757CF">
        <w:t xml:space="preserve">these </w:t>
      </w:r>
      <w:r>
        <w:t xml:space="preserve">different Algorithms, </w:t>
      </w:r>
      <w:r w:rsidR="000065F6">
        <w:t xml:space="preserve">on top of the </w:t>
      </w:r>
      <w:r>
        <w:t xml:space="preserve">operator </w:t>
      </w:r>
      <w:r w:rsidR="000065F6">
        <w:t xml:space="preserve">selection </w:t>
      </w:r>
      <w:r w:rsidR="002670E9">
        <w:t xml:space="preserve">and exploration </w:t>
      </w:r>
      <w:r>
        <w:t>for each algorithm. I would recommend this as future work.</w:t>
      </w:r>
    </w:p>
    <w:p w14:paraId="7F4385C8" w14:textId="77777777" w:rsidR="00B205CD" w:rsidRDefault="00B205CD" w:rsidP="00112F35">
      <w:pPr>
        <w:pStyle w:val="NoSpacing"/>
      </w:pPr>
    </w:p>
    <w:p w14:paraId="05DBE337" w14:textId="5FA8745E" w:rsidR="00917FE5" w:rsidRDefault="00917FE5" w:rsidP="00112F35">
      <w:pPr>
        <w:pStyle w:val="NoSpacing"/>
      </w:pPr>
    </w:p>
    <w:p w14:paraId="3FE6BA56" w14:textId="6E507C96" w:rsidR="00C25EFA" w:rsidRDefault="00C25EFA" w:rsidP="001226BD">
      <w:pPr>
        <w:pStyle w:val="NoSpacing"/>
      </w:pPr>
      <w:r>
        <w:t xml:space="preserve">One strength of the task was </w:t>
      </w:r>
      <w:r w:rsidR="00917FE5">
        <w:t>the chromosome design that I created</w:t>
      </w:r>
      <w:r w:rsidR="009D49F7">
        <w:t xml:space="preserve"> </w:t>
      </w:r>
      <w:r w:rsidR="00337B06">
        <w:t>for the task</w:t>
      </w:r>
      <w:r w:rsidR="003B501B">
        <w:t xml:space="preserve">. </w:t>
      </w:r>
      <w:r w:rsidR="00B27E0D">
        <w:t>The initial idea and design, based on research of similar projects, gave me strong initial results</w:t>
      </w:r>
      <w:r w:rsidR="007E5141">
        <w:t>.</w:t>
      </w:r>
      <w:r w:rsidR="00917FE5">
        <w:t xml:space="preserve"> </w:t>
      </w:r>
      <w:r w:rsidR="007E5141">
        <w:t xml:space="preserve">It </w:t>
      </w:r>
      <w:r w:rsidR="00917FE5">
        <w:t>highly simplif</w:t>
      </w:r>
      <w:r w:rsidR="007E5141">
        <w:t>ied</w:t>
      </w:r>
      <w:r w:rsidR="00917FE5">
        <w:t xml:space="preserve"> the </w:t>
      </w:r>
      <w:r w:rsidR="008A4F7A">
        <w:t xml:space="preserve">expansive </w:t>
      </w:r>
      <w:r w:rsidR="00917FE5">
        <w:t>search space and generate</w:t>
      </w:r>
      <w:r w:rsidR="002E12B0">
        <w:t>d</w:t>
      </w:r>
      <w:r w:rsidR="00917FE5">
        <w:t xml:space="preserve"> solid </w:t>
      </w:r>
      <w:r w:rsidR="005842B2">
        <w:t xml:space="preserve">initial </w:t>
      </w:r>
      <w:r w:rsidR="00917FE5">
        <w:t xml:space="preserve">results with the </w:t>
      </w:r>
      <w:r w:rsidR="005842B2">
        <w:t xml:space="preserve">simple </w:t>
      </w:r>
      <w:r w:rsidR="00917FE5">
        <w:t>Hill Climber algorithm.</w:t>
      </w:r>
    </w:p>
    <w:p w14:paraId="20C87C5B" w14:textId="1C2B70E9" w:rsidR="00C36239" w:rsidRDefault="00C36239" w:rsidP="001226BD">
      <w:pPr>
        <w:pStyle w:val="NoSpacing"/>
      </w:pPr>
      <w:r>
        <w:t xml:space="preserve">The updated version then further restricted the search space and eliminated further invalid </w:t>
      </w:r>
      <w:r w:rsidR="00A6399A">
        <w:t>permutations</w:t>
      </w:r>
      <w:r>
        <w:t xml:space="preserve">, making the problem </w:t>
      </w:r>
      <w:r w:rsidR="0095616C">
        <w:t>like</w:t>
      </w:r>
      <w:r>
        <w:t xml:space="preserve"> that of a knapsack problem</w:t>
      </w:r>
      <w:r w:rsidR="00AD0834">
        <w:t>.</w:t>
      </w:r>
      <w:r>
        <w:t xml:space="preserve"> </w:t>
      </w:r>
    </w:p>
    <w:p w14:paraId="53D14872" w14:textId="1ED51FB9" w:rsidR="00071C6B" w:rsidRDefault="00071C6B" w:rsidP="001226BD">
      <w:pPr>
        <w:pStyle w:val="NoSpacing"/>
      </w:pPr>
    </w:p>
    <w:p w14:paraId="38B92B22" w14:textId="004A87E3" w:rsidR="00771119" w:rsidRDefault="00071C6B" w:rsidP="001226BD">
      <w:pPr>
        <w:pStyle w:val="NoSpacing"/>
      </w:pPr>
      <w:r>
        <w:t>Another strength was the scientific approach that I took.</w:t>
      </w:r>
      <w:r w:rsidR="00CF5615">
        <w:t xml:space="preserve"> </w:t>
      </w:r>
      <w:r w:rsidR="00C627EC">
        <w:t xml:space="preserve">Firstly, I ensured my experiments were all conducted fairly and equally. I also </w:t>
      </w:r>
      <w:r w:rsidR="00492F91">
        <w:t xml:space="preserve">ran </w:t>
      </w:r>
      <w:r w:rsidR="006C0B78">
        <w:t>experiments</w:t>
      </w:r>
      <w:r w:rsidR="00C627EC">
        <w:t xml:space="preserve"> them enough runs to ensure the statistical significance between operators</w:t>
      </w:r>
      <w:r w:rsidR="006E5029">
        <w:t xml:space="preserve"> could be proven.</w:t>
      </w:r>
      <w:r w:rsidR="00492F91">
        <w:t xml:space="preserve"> </w:t>
      </w:r>
    </w:p>
    <w:p w14:paraId="7D9FA2C8" w14:textId="4243AC03" w:rsidR="000A5CD1" w:rsidRDefault="00492F91" w:rsidP="001226BD">
      <w:pPr>
        <w:pStyle w:val="NoSpacing"/>
      </w:pPr>
      <w:r>
        <w:t xml:space="preserve">I also </w:t>
      </w:r>
      <w:r w:rsidR="000A5CD1">
        <w:t xml:space="preserve">ensured that after fully testing each operator, I only </w:t>
      </w:r>
      <w:r w:rsidR="00CA4845">
        <w:t xml:space="preserve">updated </w:t>
      </w:r>
      <w:r w:rsidR="000A5CD1">
        <w:t>one operator at a time.</w:t>
      </w:r>
      <w:r w:rsidR="0011319E">
        <w:t xml:space="preserve"> </w:t>
      </w:r>
      <w:r w:rsidR="008E1AD1">
        <w:t>For example,</w:t>
      </w:r>
      <w:r w:rsidR="00CB7611">
        <w:t xml:space="preserve"> I completed testing </w:t>
      </w:r>
      <w:r w:rsidR="00557A1B">
        <w:t xml:space="preserve">and experimentation on </w:t>
      </w:r>
      <w:r w:rsidR="00CB7611">
        <w:t>the mutation operator and selected the best operator, before moving on to looking at selection operators.</w:t>
      </w:r>
      <w:r w:rsidR="00F84A9E">
        <w:t xml:space="preserve"> This ensured that individual increases in performance could be specifically attributed to the operator</w:t>
      </w:r>
      <w:r w:rsidR="00BE1855">
        <w:t>.</w:t>
      </w:r>
    </w:p>
    <w:p w14:paraId="392AD48B" w14:textId="1A3154EE" w:rsidR="00BE1855" w:rsidRDefault="00BE1855" w:rsidP="001226BD">
      <w:pPr>
        <w:pStyle w:val="NoSpacing"/>
      </w:pPr>
      <w:r>
        <w:t xml:space="preserve">Finally, I feel that I drew the correct conclusion from the two tournament sizes available. I feel this was because I fully understood the problem </w:t>
      </w:r>
      <w:r w:rsidR="00BA159A">
        <w:t>specification and</w:t>
      </w:r>
      <w:r>
        <w:t xml:space="preserve"> viewed the solution with respect to the original brief.</w:t>
      </w:r>
    </w:p>
    <w:p w14:paraId="70D6EED2" w14:textId="0094D385" w:rsidR="00BA159A" w:rsidRDefault="00BA159A" w:rsidP="001226BD">
      <w:pPr>
        <w:pStyle w:val="NoSpacing"/>
      </w:pPr>
    </w:p>
    <w:p w14:paraId="68835813" w14:textId="2ADA345E" w:rsidR="00BA159A" w:rsidRDefault="00BA159A" w:rsidP="001226BD">
      <w:pPr>
        <w:pStyle w:val="NoSpacing"/>
      </w:pPr>
      <w:r>
        <w:t xml:space="preserve">Overall, I feel I approached this task in a solid </w:t>
      </w:r>
      <w:r w:rsidR="009527E4">
        <w:t>manner and</w:t>
      </w:r>
      <w:r w:rsidR="00DB48C0">
        <w:t xml:space="preserve"> feel that the report </w:t>
      </w:r>
      <w:r w:rsidR="00CD3794">
        <w:t xml:space="preserve">and approach </w:t>
      </w:r>
      <w:r w:rsidR="00DB48C0">
        <w:t>is appropriate for the task at hand.</w:t>
      </w:r>
    </w:p>
    <w:p w14:paraId="75FDA141" w14:textId="052DA861" w:rsidR="009527E4" w:rsidRDefault="009527E4" w:rsidP="001226BD">
      <w:pPr>
        <w:pStyle w:val="NoSpacing"/>
      </w:pPr>
      <w:r>
        <w:t>For future work</w:t>
      </w:r>
      <w:r w:rsidR="008C6EFD">
        <w:t xml:space="preserve"> I suggest testing other algorithm types than the Hill Climber and custom writing additional crossover operators for testing. </w:t>
      </w:r>
    </w:p>
    <w:p w14:paraId="739428F9" w14:textId="5DA28C21" w:rsidR="00984668" w:rsidRDefault="00984668" w:rsidP="001226BD">
      <w:pPr>
        <w:pStyle w:val="NoSpacing"/>
      </w:pPr>
      <w:r>
        <w:br w:type="page"/>
      </w:r>
    </w:p>
    <w:p w14:paraId="1F059F1A" w14:textId="61A78B34" w:rsidR="003C24A7" w:rsidRDefault="003C24A7" w:rsidP="003A0920">
      <w:pPr>
        <w:pStyle w:val="Heading3"/>
      </w:pPr>
      <w:r>
        <w:lastRenderedPageBreak/>
        <w:t>References</w:t>
      </w:r>
    </w:p>
    <w:p w14:paraId="65C7241D" w14:textId="77777777" w:rsidR="003000E3" w:rsidRPr="003000E3" w:rsidRDefault="003000E3" w:rsidP="003000E3">
      <w:pPr>
        <w:rPr>
          <w:lang w:val="en-GB"/>
        </w:rPr>
      </w:pPr>
    </w:p>
    <w:p w14:paraId="6B535778" w14:textId="774F984B" w:rsidR="003A0920" w:rsidRDefault="003A0920" w:rsidP="0095177E">
      <w:pPr>
        <w:pStyle w:val="ListParagraph"/>
        <w:numPr>
          <w:ilvl w:val="0"/>
          <w:numId w:val="33"/>
        </w:numPr>
        <w:rPr>
          <w:lang w:val="en-GB"/>
        </w:rPr>
      </w:pPr>
      <w:r w:rsidRPr="003A0920">
        <w:rPr>
          <w:lang w:val="en-GB"/>
        </w:rPr>
        <w:t xml:space="preserve">S N, Omkar. (2003). Cricket team selection using genetic algorithm. </w:t>
      </w:r>
    </w:p>
    <w:p w14:paraId="2A0486AD" w14:textId="415AC191" w:rsidR="0053089D" w:rsidRPr="003A0920" w:rsidRDefault="003A0920" w:rsidP="003A0920">
      <w:pPr>
        <w:pStyle w:val="ListParagraph"/>
        <w:numPr>
          <w:ilvl w:val="0"/>
          <w:numId w:val="33"/>
        </w:num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 w:rsidRPr="003A0920">
        <w:rPr>
          <w:lang w:val="en-GB"/>
        </w:rPr>
        <w:t>Ahmed, Faez &amp; Deb, Kalyanmoy &amp; Jindal, Abhilash. (2013). Multi-objective optimization and decision making approaches to cricket team selection. Applied Soft Computing. 13. 402–414. 10.1016/j.asoc.2012.07.031.</w:t>
      </w:r>
    </w:p>
    <w:p w14:paraId="0CD472B2" w14:textId="77777777" w:rsidR="003A0920" w:rsidRPr="003A0920" w:rsidRDefault="003A0920" w:rsidP="003A0920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</w:p>
    <w:p w14:paraId="4F0AE98A" w14:textId="0F0ABD15" w:rsidR="00B834E6" w:rsidRDefault="00B834E6" w:rsidP="00B834E6">
      <w:pPr>
        <w:pStyle w:val="Heading3"/>
      </w:pPr>
      <w:r>
        <w:t>Appendix:</w:t>
      </w:r>
    </w:p>
    <w:p w14:paraId="6D38C01A" w14:textId="1B093B28" w:rsidR="00B834E6" w:rsidRDefault="00B834E6" w:rsidP="00B834E6">
      <w:pPr>
        <w:rPr>
          <w:lang w:val="en-GB"/>
        </w:rPr>
      </w:pPr>
    </w:p>
    <w:p w14:paraId="4C2F219B" w14:textId="375794C3" w:rsidR="00286605" w:rsidRDefault="00E374AA" w:rsidP="00286605">
      <w:pPr>
        <w:pStyle w:val="Heading4"/>
      </w:pPr>
      <w:r>
        <w:t xml:space="preserve">Appendix A - </w:t>
      </w:r>
      <w:r w:rsidR="0008344F">
        <w:t>Ontology Design</w:t>
      </w:r>
    </w:p>
    <w:p w14:paraId="4E901FE6" w14:textId="3C83F985" w:rsidR="000209DB" w:rsidRPr="00B834E6" w:rsidRDefault="00325619" w:rsidP="00B834E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0845D9" wp14:editId="1280E77A">
            <wp:extent cx="4010025" cy="3855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01" cy="38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9DB" w:rsidRPr="00B8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0C74C9"/>
    <w:multiLevelType w:val="hybridMultilevel"/>
    <w:tmpl w:val="A4EC78F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B30C9"/>
    <w:multiLevelType w:val="hybridMultilevel"/>
    <w:tmpl w:val="FEC46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E1121"/>
    <w:multiLevelType w:val="hybridMultilevel"/>
    <w:tmpl w:val="9A84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82F6D"/>
    <w:multiLevelType w:val="hybridMultilevel"/>
    <w:tmpl w:val="4656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1671D"/>
    <w:multiLevelType w:val="hybridMultilevel"/>
    <w:tmpl w:val="CA86172A"/>
    <w:lvl w:ilvl="0" w:tplc="5032E5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4055452"/>
    <w:multiLevelType w:val="hybridMultilevel"/>
    <w:tmpl w:val="464E9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15C7F"/>
    <w:multiLevelType w:val="hybridMultilevel"/>
    <w:tmpl w:val="89C4A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ECC20E7"/>
    <w:multiLevelType w:val="hybridMultilevel"/>
    <w:tmpl w:val="F0663AE4"/>
    <w:lvl w:ilvl="0" w:tplc="CE7E761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53288"/>
    <w:multiLevelType w:val="hybridMultilevel"/>
    <w:tmpl w:val="44E0C0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C894B75"/>
    <w:multiLevelType w:val="hybridMultilevel"/>
    <w:tmpl w:val="774AB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B1DDC"/>
    <w:multiLevelType w:val="hybridMultilevel"/>
    <w:tmpl w:val="814A9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B07423C"/>
    <w:multiLevelType w:val="hybridMultilevel"/>
    <w:tmpl w:val="9954C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D56A7"/>
    <w:multiLevelType w:val="hybridMultilevel"/>
    <w:tmpl w:val="FEC46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3"/>
  </w:num>
  <w:num w:numId="5">
    <w:abstractNumId w:val="13"/>
  </w:num>
  <w:num w:numId="6">
    <w:abstractNumId w:val="23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31"/>
  </w:num>
  <w:num w:numId="21">
    <w:abstractNumId w:val="24"/>
  </w:num>
  <w:num w:numId="22">
    <w:abstractNumId w:val="11"/>
  </w:num>
  <w:num w:numId="23">
    <w:abstractNumId w:val="35"/>
  </w:num>
  <w:num w:numId="24">
    <w:abstractNumId w:val="19"/>
  </w:num>
  <w:num w:numId="25">
    <w:abstractNumId w:val="34"/>
  </w:num>
  <w:num w:numId="26">
    <w:abstractNumId w:val="22"/>
  </w:num>
  <w:num w:numId="27">
    <w:abstractNumId w:val="32"/>
  </w:num>
  <w:num w:numId="28">
    <w:abstractNumId w:val="27"/>
  </w:num>
  <w:num w:numId="29">
    <w:abstractNumId w:val="14"/>
  </w:num>
  <w:num w:numId="30">
    <w:abstractNumId w:val="29"/>
  </w:num>
  <w:num w:numId="31">
    <w:abstractNumId w:val="16"/>
  </w:num>
  <w:num w:numId="32">
    <w:abstractNumId w:val="15"/>
  </w:num>
  <w:num w:numId="33">
    <w:abstractNumId w:val="26"/>
  </w:num>
  <w:num w:numId="34">
    <w:abstractNumId w:val="30"/>
  </w:num>
  <w:num w:numId="35">
    <w:abstractNumId w:val="1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3"/>
    <w:rsid w:val="0000472C"/>
    <w:rsid w:val="00004DB2"/>
    <w:rsid w:val="000065F6"/>
    <w:rsid w:val="000068B0"/>
    <w:rsid w:val="00011D86"/>
    <w:rsid w:val="00012657"/>
    <w:rsid w:val="00013856"/>
    <w:rsid w:val="000158D1"/>
    <w:rsid w:val="000178A9"/>
    <w:rsid w:val="0002075D"/>
    <w:rsid w:val="000209DB"/>
    <w:rsid w:val="00021AEB"/>
    <w:rsid w:val="00021B8C"/>
    <w:rsid w:val="00022EAA"/>
    <w:rsid w:val="00023AF7"/>
    <w:rsid w:val="000244A6"/>
    <w:rsid w:val="00025B22"/>
    <w:rsid w:val="00026636"/>
    <w:rsid w:val="0003028A"/>
    <w:rsid w:val="00031176"/>
    <w:rsid w:val="000338FD"/>
    <w:rsid w:val="0003478C"/>
    <w:rsid w:val="00035DA2"/>
    <w:rsid w:val="000409DE"/>
    <w:rsid w:val="000411FA"/>
    <w:rsid w:val="00041B35"/>
    <w:rsid w:val="0004318F"/>
    <w:rsid w:val="00044E42"/>
    <w:rsid w:val="000523A8"/>
    <w:rsid w:val="0005307C"/>
    <w:rsid w:val="00053954"/>
    <w:rsid w:val="00053EDE"/>
    <w:rsid w:val="00055676"/>
    <w:rsid w:val="00055C73"/>
    <w:rsid w:val="000566F3"/>
    <w:rsid w:val="00057684"/>
    <w:rsid w:val="00060B26"/>
    <w:rsid w:val="00061861"/>
    <w:rsid w:val="00065723"/>
    <w:rsid w:val="00070938"/>
    <w:rsid w:val="00071C6B"/>
    <w:rsid w:val="00074095"/>
    <w:rsid w:val="0007546A"/>
    <w:rsid w:val="00076547"/>
    <w:rsid w:val="00076C58"/>
    <w:rsid w:val="0008082A"/>
    <w:rsid w:val="00080A37"/>
    <w:rsid w:val="0008219A"/>
    <w:rsid w:val="000831A2"/>
    <w:rsid w:val="0008344F"/>
    <w:rsid w:val="0008409B"/>
    <w:rsid w:val="00085B3F"/>
    <w:rsid w:val="0008662A"/>
    <w:rsid w:val="00091074"/>
    <w:rsid w:val="00091B43"/>
    <w:rsid w:val="000957F9"/>
    <w:rsid w:val="00095BFC"/>
    <w:rsid w:val="000A05BF"/>
    <w:rsid w:val="000A5CD1"/>
    <w:rsid w:val="000B0A0D"/>
    <w:rsid w:val="000B0BEE"/>
    <w:rsid w:val="000B2B4B"/>
    <w:rsid w:val="000B365A"/>
    <w:rsid w:val="000B3B07"/>
    <w:rsid w:val="000B3DFF"/>
    <w:rsid w:val="000B524C"/>
    <w:rsid w:val="000B64E0"/>
    <w:rsid w:val="000B75AB"/>
    <w:rsid w:val="000C10E8"/>
    <w:rsid w:val="000C2057"/>
    <w:rsid w:val="000C37D0"/>
    <w:rsid w:val="000C5409"/>
    <w:rsid w:val="000D003F"/>
    <w:rsid w:val="000D149B"/>
    <w:rsid w:val="000D3650"/>
    <w:rsid w:val="000D3EB4"/>
    <w:rsid w:val="000D4472"/>
    <w:rsid w:val="000D5A95"/>
    <w:rsid w:val="000D6A8D"/>
    <w:rsid w:val="000E13BA"/>
    <w:rsid w:val="000E1E6F"/>
    <w:rsid w:val="000E5332"/>
    <w:rsid w:val="000F3192"/>
    <w:rsid w:val="000F4239"/>
    <w:rsid w:val="000F4AA0"/>
    <w:rsid w:val="000F5547"/>
    <w:rsid w:val="000F7164"/>
    <w:rsid w:val="00104669"/>
    <w:rsid w:val="00106380"/>
    <w:rsid w:val="00107C98"/>
    <w:rsid w:val="00112643"/>
    <w:rsid w:val="00112B2F"/>
    <w:rsid w:val="00112F35"/>
    <w:rsid w:val="0011319E"/>
    <w:rsid w:val="00113E82"/>
    <w:rsid w:val="00114976"/>
    <w:rsid w:val="001157BD"/>
    <w:rsid w:val="00115E4A"/>
    <w:rsid w:val="001226BD"/>
    <w:rsid w:val="0012579F"/>
    <w:rsid w:val="0012581D"/>
    <w:rsid w:val="00126AEC"/>
    <w:rsid w:val="00130EB0"/>
    <w:rsid w:val="00132F7B"/>
    <w:rsid w:val="001350E0"/>
    <w:rsid w:val="00136604"/>
    <w:rsid w:val="0014225E"/>
    <w:rsid w:val="00145BA9"/>
    <w:rsid w:val="00150517"/>
    <w:rsid w:val="00151550"/>
    <w:rsid w:val="00153890"/>
    <w:rsid w:val="00153DC7"/>
    <w:rsid w:val="001546B2"/>
    <w:rsid w:val="00161197"/>
    <w:rsid w:val="00161B5C"/>
    <w:rsid w:val="001640B1"/>
    <w:rsid w:val="001670BA"/>
    <w:rsid w:val="00173855"/>
    <w:rsid w:val="001741E0"/>
    <w:rsid w:val="00180B42"/>
    <w:rsid w:val="00180DA6"/>
    <w:rsid w:val="00180F40"/>
    <w:rsid w:val="00181A10"/>
    <w:rsid w:val="00181A8B"/>
    <w:rsid w:val="00182647"/>
    <w:rsid w:val="00182808"/>
    <w:rsid w:val="00184836"/>
    <w:rsid w:val="0018549D"/>
    <w:rsid w:val="001857B7"/>
    <w:rsid w:val="00185BAA"/>
    <w:rsid w:val="0019179B"/>
    <w:rsid w:val="00196326"/>
    <w:rsid w:val="00197840"/>
    <w:rsid w:val="001A062F"/>
    <w:rsid w:val="001A216A"/>
    <w:rsid w:val="001A3AA7"/>
    <w:rsid w:val="001A4EE9"/>
    <w:rsid w:val="001A6D11"/>
    <w:rsid w:val="001A7B02"/>
    <w:rsid w:val="001B093C"/>
    <w:rsid w:val="001B3C02"/>
    <w:rsid w:val="001C2065"/>
    <w:rsid w:val="001C4D6D"/>
    <w:rsid w:val="001C703C"/>
    <w:rsid w:val="001D172D"/>
    <w:rsid w:val="001D20E8"/>
    <w:rsid w:val="001D4734"/>
    <w:rsid w:val="001D47EF"/>
    <w:rsid w:val="001D662C"/>
    <w:rsid w:val="001D6BAA"/>
    <w:rsid w:val="001E2F3C"/>
    <w:rsid w:val="001E7FF2"/>
    <w:rsid w:val="001F1A5F"/>
    <w:rsid w:val="001F3AD4"/>
    <w:rsid w:val="001F3FBE"/>
    <w:rsid w:val="001F5D85"/>
    <w:rsid w:val="00200825"/>
    <w:rsid w:val="00203DB2"/>
    <w:rsid w:val="00204A75"/>
    <w:rsid w:val="00205A64"/>
    <w:rsid w:val="00210F8F"/>
    <w:rsid w:val="00211301"/>
    <w:rsid w:val="00211533"/>
    <w:rsid w:val="00211A7A"/>
    <w:rsid w:val="00212ADC"/>
    <w:rsid w:val="00213A6C"/>
    <w:rsid w:val="002159B9"/>
    <w:rsid w:val="00216ACB"/>
    <w:rsid w:val="00223BA2"/>
    <w:rsid w:val="00231039"/>
    <w:rsid w:val="002348B4"/>
    <w:rsid w:val="00235C44"/>
    <w:rsid w:val="00242A1E"/>
    <w:rsid w:val="002434A5"/>
    <w:rsid w:val="00244772"/>
    <w:rsid w:val="002447B6"/>
    <w:rsid w:val="00245B58"/>
    <w:rsid w:val="0024700F"/>
    <w:rsid w:val="00247729"/>
    <w:rsid w:val="0025003E"/>
    <w:rsid w:val="00253DB2"/>
    <w:rsid w:val="00254C83"/>
    <w:rsid w:val="00256A22"/>
    <w:rsid w:val="002604AA"/>
    <w:rsid w:val="00260EE8"/>
    <w:rsid w:val="00260F75"/>
    <w:rsid w:val="00266012"/>
    <w:rsid w:val="00266A17"/>
    <w:rsid w:val="002670E9"/>
    <w:rsid w:val="002673A0"/>
    <w:rsid w:val="00270E61"/>
    <w:rsid w:val="002711F4"/>
    <w:rsid w:val="00273308"/>
    <w:rsid w:val="002745E3"/>
    <w:rsid w:val="002758BC"/>
    <w:rsid w:val="00276ACC"/>
    <w:rsid w:val="00282143"/>
    <w:rsid w:val="00282178"/>
    <w:rsid w:val="00282E2A"/>
    <w:rsid w:val="002830B3"/>
    <w:rsid w:val="00283617"/>
    <w:rsid w:val="00284D2E"/>
    <w:rsid w:val="00286605"/>
    <w:rsid w:val="002870C4"/>
    <w:rsid w:val="002934A6"/>
    <w:rsid w:val="00294E07"/>
    <w:rsid w:val="002A03E5"/>
    <w:rsid w:val="002A1371"/>
    <w:rsid w:val="002A1DFF"/>
    <w:rsid w:val="002A499C"/>
    <w:rsid w:val="002A622B"/>
    <w:rsid w:val="002A6270"/>
    <w:rsid w:val="002A6963"/>
    <w:rsid w:val="002A774C"/>
    <w:rsid w:val="002B03CD"/>
    <w:rsid w:val="002B1E3F"/>
    <w:rsid w:val="002B3148"/>
    <w:rsid w:val="002B3916"/>
    <w:rsid w:val="002B494D"/>
    <w:rsid w:val="002B5C17"/>
    <w:rsid w:val="002B7A76"/>
    <w:rsid w:val="002B7B43"/>
    <w:rsid w:val="002C0111"/>
    <w:rsid w:val="002C1DC7"/>
    <w:rsid w:val="002C3313"/>
    <w:rsid w:val="002C36A4"/>
    <w:rsid w:val="002C3F3D"/>
    <w:rsid w:val="002C408E"/>
    <w:rsid w:val="002C5B95"/>
    <w:rsid w:val="002C62D2"/>
    <w:rsid w:val="002C687A"/>
    <w:rsid w:val="002D1172"/>
    <w:rsid w:val="002D1FB7"/>
    <w:rsid w:val="002D4A74"/>
    <w:rsid w:val="002D6BB7"/>
    <w:rsid w:val="002E12B0"/>
    <w:rsid w:val="002E13B3"/>
    <w:rsid w:val="002E1E82"/>
    <w:rsid w:val="002E53C7"/>
    <w:rsid w:val="002E5843"/>
    <w:rsid w:val="002E622A"/>
    <w:rsid w:val="002F0886"/>
    <w:rsid w:val="002F1266"/>
    <w:rsid w:val="002F3142"/>
    <w:rsid w:val="002F3944"/>
    <w:rsid w:val="002F502A"/>
    <w:rsid w:val="002F519C"/>
    <w:rsid w:val="002F7905"/>
    <w:rsid w:val="002F7B1B"/>
    <w:rsid w:val="003000E3"/>
    <w:rsid w:val="003008F9"/>
    <w:rsid w:val="00300E3C"/>
    <w:rsid w:val="003030F8"/>
    <w:rsid w:val="00306F53"/>
    <w:rsid w:val="00315FE2"/>
    <w:rsid w:val="00316773"/>
    <w:rsid w:val="0031724C"/>
    <w:rsid w:val="00317AAC"/>
    <w:rsid w:val="0032266C"/>
    <w:rsid w:val="00322C28"/>
    <w:rsid w:val="003245A7"/>
    <w:rsid w:val="0032463B"/>
    <w:rsid w:val="00324B44"/>
    <w:rsid w:val="00324EE2"/>
    <w:rsid w:val="00325442"/>
    <w:rsid w:val="00325619"/>
    <w:rsid w:val="003312C6"/>
    <w:rsid w:val="0033137A"/>
    <w:rsid w:val="0033198F"/>
    <w:rsid w:val="00336C0F"/>
    <w:rsid w:val="00337B06"/>
    <w:rsid w:val="00340B4C"/>
    <w:rsid w:val="00341C71"/>
    <w:rsid w:val="00345289"/>
    <w:rsid w:val="0034633D"/>
    <w:rsid w:val="00346C32"/>
    <w:rsid w:val="00347066"/>
    <w:rsid w:val="00350237"/>
    <w:rsid w:val="00351116"/>
    <w:rsid w:val="00352DFD"/>
    <w:rsid w:val="00356CB7"/>
    <w:rsid w:val="003607A3"/>
    <w:rsid w:val="003642BF"/>
    <w:rsid w:val="003642FF"/>
    <w:rsid w:val="00364941"/>
    <w:rsid w:val="00364B28"/>
    <w:rsid w:val="003652AB"/>
    <w:rsid w:val="003665AB"/>
    <w:rsid w:val="0036728A"/>
    <w:rsid w:val="003711BD"/>
    <w:rsid w:val="003732E5"/>
    <w:rsid w:val="00373854"/>
    <w:rsid w:val="00374685"/>
    <w:rsid w:val="00376CE9"/>
    <w:rsid w:val="0038042F"/>
    <w:rsid w:val="0038084E"/>
    <w:rsid w:val="00381950"/>
    <w:rsid w:val="00383792"/>
    <w:rsid w:val="003875DF"/>
    <w:rsid w:val="00391101"/>
    <w:rsid w:val="00392153"/>
    <w:rsid w:val="00392A35"/>
    <w:rsid w:val="00394B13"/>
    <w:rsid w:val="00394F5D"/>
    <w:rsid w:val="0039558B"/>
    <w:rsid w:val="00395661"/>
    <w:rsid w:val="00395864"/>
    <w:rsid w:val="0039707A"/>
    <w:rsid w:val="00397281"/>
    <w:rsid w:val="00397759"/>
    <w:rsid w:val="00397E24"/>
    <w:rsid w:val="003A0920"/>
    <w:rsid w:val="003A1486"/>
    <w:rsid w:val="003A3E7B"/>
    <w:rsid w:val="003B2B8D"/>
    <w:rsid w:val="003B3108"/>
    <w:rsid w:val="003B4DEB"/>
    <w:rsid w:val="003B501B"/>
    <w:rsid w:val="003C0369"/>
    <w:rsid w:val="003C192D"/>
    <w:rsid w:val="003C1DB7"/>
    <w:rsid w:val="003C225E"/>
    <w:rsid w:val="003C24A7"/>
    <w:rsid w:val="003C42FD"/>
    <w:rsid w:val="003D14AE"/>
    <w:rsid w:val="003D1E10"/>
    <w:rsid w:val="003D378A"/>
    <w:rsid w:val="003D3819"/>
    <w:rsid w:val="003D65A7"/>
    <w:rsid w:val="003D79D7"/>
    <w:rsid w:val="003E057E"/>
    <w:rsid w:val="003E1D0F"/>
    <w:rsid w:val="003E2D33"/>
    <w:rsid w:val="003E480D"/>
    <w:rsid w:val="003E657E"/>
    <w:rsid w:val="003E65E7"/>
    <w:rsid w:val="003F00BC"/>
    <w:rsid w:val="003F057A"/>
    <w:rsid w:val="003F23A6"/>
    <w:rsid w:val="003F459A"/>
    <w:rsid w:val="003F5197"/>
    <w:rsid w:val="003F70FD"/>
    <w:rsid w:val="003F7849"/>
    <w:rsid w:val="004003C4"/>
    <w:rsid w:val="00405DC9"/>
    <w:rsid w:val="00405F70"/>
    <w:rsid w:val="004143F1"/>
    <w:rsid w:val="004146CA"/>
    <w:rsid w:val="004159D3"/>
    <w:rsid w:val="004204D5"/>
    <w:rsid w:val="00420BF5"/>
    <w:rsid w:val="004212D2"/>
    <w:rsid w:val="00424856"/>
    <w:rsid w:val="00427963"/>
    <w:rsid w:val="0043031D"/>
    <w:rsid w:val="004328C6"/>
    <w:rsid w:val="004335E1"/>
    <w:rsid w:val="004339B5"/>
    <w:rsid w:val="00434C6B"/>
    <w:rsid w:val="0043589F"/>
    <w:rsid w:val="0043605F"/>
    <w:rsid w:val="00442F95"/>
    <w:rsid w:val="00445CF1"/>
    <w:rsid w:val="00445E06"/>
    <w:rsid w:val="00446906"/>
    <w:rsid w:val="00447225"/>
    <w:rsid w:val="00450078"/>
    <w:rsid w:val="004516C9"/>
    <w:rsid w:val="00452A6A"/>
    <w:rsid w:val="00453049"/>
    <w:rsid w:val="00453056"/>
    <w:rsid w:val="00454314"/>
    <w:rsid w:val="00455319"/>
    <w:rsid w:val="00455A46"/>
    <w:rsid w:val="00456D42"/>
    <w:rsid w:val="00461906"/>
    <w:rsid w:val="004626C6"/>
    <w:rsid w:val="00463381"/>
    <w:rsid w:val="00463E37"/>
    <w:rsid w:val="00465A28"/>
    <w:rsid w:val="00465E29"/>
    <w:rsid w:val="00471FE1"/>
    <w:rsid w:val="00472109"/>
    <w:rsid w:val="0047236C"/>
    <w:rsid w:val="00472F62"/>
    <w:rsid w:val="00473FEA"/>
    <w:rsid w:val="00475AF5"/>
    <w:rsid w:val="00475DF3"/>
    <w:rsid w:val="00476830"/>
    <w:rsid w:val="00476D38"/>
    <w:rsid w:val="00481709"/>
    <w:rsid w:val="00481BB2"/>
    <w:rsid w:val="00481EB6"/>
    <w:rsid w:val="0048590A"/>
    <w:rsid w:val="00485AE0"/>
    <w:rsid w:val="00486916"/>
    <w:rsid w:val="00486F56"/>
    <w:rsid w:val="00487662"/>
    <w:rsid w:val="00487EB2"/>
    <w:rsid w:val="00490EDB"/>
    <w:rsid w:val="00490F6C"/>
    <w:rsid w:val="004928FD"/>
    <w:rsid w:val="00492CC4"/>
    <w:rsid w:val="00492F91"/>
    <w:rsid w:val="00494CE3"/>
    <w:rsid w:val="00495374"/>
    <w:rsid w:val="00495665"/>
    <w:rsid w:val="00497B26"/>
    <w:rsid w:val="00497CAD"/>
    <w:rsid w:val="004A03D5"/>
    <w:rsid w:val="004A0ECA"/>
    <w:rsid w:val="004A16C3"/>
    <w:rsid w:val="004A248C"/>
    <w:rsid w:val="004A4B7B"/>
    <w:rsid w:val="004A67DA"/>
    <w:rsid w:val="004B02AA"/>
    <w:rsid w:val="004B2269"/>
    <w:rsid w:val="004B4306"/>
    <w:rsid w:val="004B5D99"/>
    <w:rsid w:val="004B67F6"/>
    <w:rsid w:val="004C02E0"/>
    <w:rsid w:val="004C2274"/>
    <w:rsid w:val="004D169D"/>
    <w:rsid w:val="004D19CC"/>
    <w:rsid w:val="004D1AA4"/>
    <w:rsid w:val="004D6BBD"/>
    <w:rsid w:val="004D6C42"/>
    <w:rsid w:val="004D6CE2"/>
    <w:rsid w:val="004D7638"/>
    <w:rsid w:val="004D78D7"/>
    <w:rsid w:val="004F2665"/>
    <w:rsid w:val="00500CB7"/>
    <w:rsid w:val="00502B2D"/>
    <w:rsid w:val="005067E8"/>
    <w:rsid w:val="0050725F"/>
    <w:rsid w:val="00512516"/>
    <w:rsid w:val="00512895"/>
    <w:rsid w:val="0051509E"/>
    <w:rsid w:val="00515964"/>
    <w:rsid w:val="00515AE6"/>
    <w:rsid w:val="005165A4"/>
    <w:rsid w:val="005218B8"/>
    <w:rsid w:val="00523673"/>
    <w:rsid w:val="0052529A"/>
    <w:rsid w:val="00527654"/>
    <w:rsid w:val="00527E08"/>
    <w:rsid w:val="00527F7A"/>
    <w:rsid w:val="0053089D"/>
    <w:rsid w:val="00530FF4"/>
    <w:rsid w:val="005318E2"/>
    <w:rsid w:val="005319E5"/>
    <w:rsid w:val="005326A5"/>
    <w:rsid w:val="005328AE"/>
    <w:rsid w:val="0053341A"/>
    <w:rsid w:val="00533463"/>
    <w:rsid w:val="0053391B"/>
    <w:rsid w:val="005342EA"/>
    <w:rsid w:val="005343DB"/>
    <w:rsid w:val="00535177"/>
    <w:rsid w:val="00536F02"/>
    <w:rsid w:val="00541DE1"/>
    <w:rsid w:val="00543CFA"/>
    <w:rsid w:val="005441EE"/>
    <w:rsid w:val="00544999"/>
    <w:rsid w:val="005460C1"/>
    <w:rsid w:val="00550457"/>
    <w:rsid w:val="005511A2"/>
    <w:rsid w:val="005550DD"/>
    <w:rsid w:val="00557A1B"/>
    <w:rsid w:val="00557D81"/>
    <w:rsid w:val="005632AF"/>
    <w:rsid w:val="00563AF4"/>
    <w:rsid w:val="00566C76"/>
    <w:rsid w:val="00570036"/>
    <w:rsid w:val="005720AA"/>
    <w:rsid w:val="005722EE"/>
    <w:rsid w:val="00572DFD"/>
    <w:rsid w:val="00573EC1"/>
    <w:rsid w:val="00575C7B"/>
    <w:rsid w:val="005778D5"/>
    <w:rsid w:val="005800D5"/>
    <w:rsid w:val="00581B04"/>
    <w:rsid w:val="005825D2"/>
    <w:rsid w:val="005842B2"/>
    <w:rsid w:val="00584F29"/>
    <w:rsid w:val="005853C1"/>
    <w:rsid w:val="00585BC0"/>
    <w:rsid w:val="0059078B"/>
    <w:rsid w:val="005954CF"/>
    <w:rsid w:val="0059616B"/>
    <w:rsid w:val="005A206D"/>
    <w:rsid w:val="005A73B8"/>
    <w:rsid w:val="005B22FF"/>
    <w:rsid w:val="005B2508"/>
    <w:rsid w:val="005C17CD"/>
    <w:rsid w:val="005C21A6"/>
    <w:rsid w:val="005C4754"/>
    <w:rsid w:val="005C6056"/>
    <w:rsid w:val="005C60A9"/>
    <w:rsid w:val="005C7F0E"/>
    <w:rsid w:val="005D03B3"/>
    <w:rsid w:val="005D09FF"/>
    <w:rsid w:val="005D0AA6"/>
    <w:rsid w:val="005D1175"/>
    <w:rsid w:val="005D252D"/>
    <w:rsid w:val="005D278C"/>
    <w:rsid w:val="005D3502"/>
    <w:rsid w:val="005D44B5"/>
    <w:rsid w:val="005D4B31"/>
    <w:rsid w:val="005D71DA"/>
    <w:rsid w:val="005E163E"/>
    <w:rsid w:val="005E20F4"/>
    <w:rsid w:val="005E2160"/>
    <w:rsid w:val="005E5EB0"/>
    <w:rsid w:val="005E6DE1"/>
    <w:rsid w:val="005F01B6"/>
    <w:rsid w:val="005F1AEB"/>
    <w:rsid w:val="005F276B"/>
    <w:rsid w:val="005F3894"/>
    <w:rsid w:val="005F4948"/>
    <w:rsid w:val="005F4B6F"/>
    <w:rsid w:val="00603055"/>
    <w:rsid w:val="006047E5"/>
    <w:rsid w:val="006060A9"/>
    <w:rsid w:val="006120AD"/>
    <w:rsid w:val="00612F2E"/>
    <w:rsid w:val="00613292"/>
    <w:rsid w:val="00615B0F"/>
    <w:rsid w:val="006166EE"/>
    <w:rsid w:val="00617478"/>
    <w:rsid w:val="00621AFB"/>
    <w:rsid w:val="006220AD"/>
    <w:rsid w:val="006242B8"/>
    <w:rsid w:val="006246FD"/>
    <w:rsid w:val="0062711D"/>
    <w:rsid w:val="006277F1"/>
    <w:rsid w:val="00627813"/>
    <w:rsid w:val="0062792F"/>
    <w:rsid w:val="00627EDE"/>
    <w:rsid w:val="00630AC4"/>
    <w:rsid w:val="00631099"/>
    <w:rsid w:val="00631265"/>
    <w:rsid w:val="0063228F"/>
    <w:rsid w:val="0063235F"/>
    <w:rsid w:val="00632CEC"/>
    <w:rsid w:val="00632F2F"/>
    <w:rsid w:val="006333F6"/>
    <w:rsid w:val="00633501"/>
    <w:rsid w:val="0063645C"/>
    <w:rsid w:val="00636532"/>
    <w:rsid w:val="006418EF"/>
    <w:rsid w:val="00641BC0"/>
    <w:rsid w:val="006429AB"/>
    <w:rsid w:val="00642DDF"/>
    <w:rsid w:val="00645252"/>
    <w:rsid w:val="00646C80"/>
    <w:rsid w:val="00650DCB"/>
    <w:rsid w:val="00651D2C"/>
    <w:rsid w:val="00653D2C"/>
    <w:rsid w:val="006555F2"/>
    <w:rsid w:val="00657FC3"/>
    <w:rsid w:val="00661FBF"/>
    <w:rsid w:val="006624FE"/>
    <w:rsid w:val="00665DA5"/>
    <w:rsid w:val="006663DA"/>
    <w:rsid w:val="00666FC0"/>
    <w:rsid w:val="00667725"/>
    <w:rsid w:val="0067456D"/>
    <w:rsid w:val="006804A6"/>
    <w:rsid w:val="00681F4F"/>
    <w:rsid w:val="006822B5"/>
    <w:rsid w:val="0068450B"/>
    <w:rsid w:val="006848AA"/>
    <w:rsid w:val="00685211"/>
    <w:rsid w:val="0068530A"/>
    <w:rsid w:val="0069074E"/>
    <w:rsid w:val="006907BF"/>
    <w:rsid w:val="0069486C"/>
    <w:rsid w:val="006948BC"/>
    <w:rsid w:val="0069497A"/>
    <w:rsid w:val="006A12C8"/>
    <w:rsid w:val="006A233A"/>
    <w:rsid w:val="006A323F"/>
    <w:rsid w:val="006A3AE6"/>
    <w:rsid w:val="006A596D"/>
    <w:rsid w:val="006B00D7"/>
    <w:rsid w:val="006B04E0"/>
    <w:rsid w:val="006B0989"/>
    <w:rsid w:val="006B4649"/>
    <w:rsid w:val="006C0A99"/>
    <w:rsid w:val="006C0B78"/>
    <w:rsid w:val="006D0D68"/>
    <w:rsid w:val="006D2F41"/>
    <w:rsid w:val="006D3D74"/>
    <w:rsid w:val="006D6378"/>
    <w:rsid w:val="006D6B05"/>
    <w:rsid w:val="006E1164"/>
    <w:rsid w:val="006E12D6"/>
    <w:rsid w:val="006E27AC"/>
    <w:rsid w:val="006E5029"/>
    <w:rsid w:val="006F2B6C"/>
    <w:rsid w:val="006F3D10"/>
    <w:rsid w:val="006F53B9"/>
    <w:rsid w:val="006F5AD5"/>
    <w:rsid w:val="006F6355"/>
    <w:rsid w:val="006F6589"/>
    <w:rsid w:val="00703249"/>
    <w:rsid w:val="00703C20"/>
    <w:rsid w:val="00704BF7"/>
    <w:rsid w:val="00704CB4"/>
    <w:rsid w:val="00704D99"/>
    <w:rsid w:val="0070561A"/>
    <w:rsid w:val="007060F4"/>
    <w:rsid w:val="0071155B"/>
    <w:rsid w:val="00712CD1"/>
    <w:rsid w:val="00715631"/>
    <w:rsid w:val="00715928"/>
    <w:rsid w:val="00716348"/>
    <w:rsid w:val="0071693B"/>
    <w:rsid w:val="00721B70"/>
    <w:rsid w:val="007220B8"/>
    <w:rsid w:val="007251A8"/>
    <w:rsid w:val="00725718"/>
    <w:rsid w:val="00726A6B"/>
    <w:rsid w:val="00730283"/>
    <w:rsid w:val="00734156"/>
    <w:rsid w:val="00736724"/>
    <w:rsid w:val="00736CA2"/>
    <w:rsid w:val="007376A2"/>
    <w:rsid w:val="00737E74"/>
    <w:rsid w:val="00740083"/>
    <w:rsid w:val="007400F5"/>
    <w:rsid w:val="007405AA"/>
    <w:rsid w:val="007406DB"/>
    <w:rsid w:val="0074084A"/>
    <w:rsid w:val="00742FBE"/>
    <w:rsid w:val="00744FA6"/>
    <w:rsid w:val="00746361"/>
    <w:rsid w:val="007464F5"/>
    <w:rsid w:val="0075050C"/>
    <w:rsid w:val="00750A61"/>
    <w:rsid w:val="007521EB"/>
    <w:rsid w:val="00755BC5"/>
    <w:rsid w:val="007562DC"/>
    <w:rsid w:val="00756478"/>
    <w:rsid w:val="00761AB5"/>
    <w:rsid w:val="007624C9"/>
    <w:rsid w:val="00762ABA"/>
    <w:rsid w:val="007640A8"/>
    <w:rsid w:val="00764786"/>
    <w:rsid w:val="007658ED"/>
    <w:rsid w:val="00766400"/>
    <w:rsid w:val="00766BB2"/>
    <w:rsid w:val="007679D3"/>
    <w:rsid w:val="00767CB3"/>
    <w:rsid w:val="00767DE9"/>
    <w:rsid w:val="00771119"/>
    <w:rsid w:val="00772182"/>
    <w:rsid w:val="00772185"/>
    <w:rsid w:val="007728EC"/>
    <w:rsid w:val="007741D1"/>
    <w:rsid w:val="0077713F"/>
    <w:rsid w:val="007800CC"/>
    <w:rsid w:val="00782444"/>
    <w:rsid w:val="00787D89"/>
    <w:rsid w:val="00791E75"/>
    <w:rsid w:val="00792273"/>
    <w:rsid w:val="00793F71"/>
    <w:rsid w:val="007941BB"/>
    <w:rsid w:val="007953C7"/>
    <w:rsid w:val="00795901"/>
    <w:rsid w:val="00796038"/>
    <w:rsid w:val="007A0096"/>
    <w:rsid w:val="007A5BEB"/>
    <w:rsid w:val="007A6580"/>
    <w:rsid w:val="007B1F76"/>
    <w:rsid w:val="007B2650"/>
    <w:rsid w:val="007B29B5"/>
    <w:rsid w:val="007B3C1E"/>
    <w:rsid w:val="007B3C78"/>
    <w:rsid w:val="007B5652"/>
    <w:rsid w:val="007C03D8"/>
    <w:rsid w:val="007C210F"/>
    <w:rsid w:val="007C2791"/>
    <w:rsid w:val="007C3BF8"/>
    <w:rsid w:val="007C4BAC"/>
    <w:rsid w:val="007C7B22"/>
    <w:rsid w:val="007C7D01"/>
    <w:rsid w:val="007D4D3C"/>
    <w:rsid w:val="007E1F9B"/>
    <w:rsid w:val="007E2614"/>
    <w:rsid w:val="007E3061"/>
    <w:rsid w:val="007E5141"/>
    <w:rsid w:val="007E617D"/>
    <w:rsid w:val="007E788D"/>
    <w:rsid w:val="007F24E4"/>
    <w:rsid w:val="007F2595"/>
    <w:rsid w:val="007F28B3"/>
    <w:rsid w:val="007F33FC"/>
    <w:rsid w:val="007F3FF8"/>
    <w:rsid w:val="007F519A"/>
    <w:rsid w:val="007F5E75"/>
    <w:rsid w:val="007F745F"/>
    <w:rsid w:val="008005F9"/>
    <w:rsid w:val="00800ABE"/>
    <w:rsid w:val="00801A00"/>
    <w:rsid w:val="00804272"/>
    <w:rsid w:val="00804F33"/>
    <w:rsid w:val="00806BB4"/>
    <w:rsid w:val="00807F36"/>
    <w:rsid w:val="00810622"/>
    <w:rsid w:val="0081086D"/>
    <w:rsid w:val="00811D76"/>
    <w:rsid w:val="00813876"/>
    <w:rsid w:val="00814031"/>
    <w:rsid w:val="00814580"/>
    <w:rsid w:val="008150D1"/>
    <w:rsid w:val="00822B3E"/>
    <w:rsid w:val="00825C4E"/>
    <w:rsid w:val="00830EC7"/>
    <w:rsid w:val="00834F3E"/>
    <w:rsid w:val="0083569A"/>
    <w:rsid w:val="00835E8F"/>
    <w:rsid w:val="00836A06"/>
    <w:rsid w:val="008372D8"/>
    <w:rsid w:val="00844BF6"/>
    <w:rsid w:val="00845E04"/>
    <w:rsid w:val="00845E39"/>
    <w:rsid w:val="00845F41"/>
    <w:rsid w:val="00846936"/>
    <w:rsid w:val="00847F99"/>
    <w:rsid w:val="00850058"/>
    <w:rsid w:val="00850966"/>
    <w:rsid w:val="00850CCC"/>
    <w:rsid w:val="0085126B"/>
    <w:rsid w:val="00852839"/>
    <w:rsid w:val="00854965"/>
    <w:rsid w:val="00854AB2"/>
    <w:rsid w:val="00856542"/>
    <w:rsid w:val="008570EA"/>
    <w:rsid w:val="008614A7"/>
    <w:rsid w:val="00861A3A"/>
    <w:rsid w:val="0086316D"/>
    <w:rsid w:val="00865616"/>
    <w:rsid w:val="00865B15"/>
    <w:rsid w:val="008670C4"/>
    <w:rsid w:val="00873932"/>
    <w:rsid w:val="00874DA4"/>
    <w:rsid w:val="00874FF5"/>
    <w:rsid w:val="00875890"/>
    <w:rsid w:val="008775E2"/>
    <w:rsid w:val="008808B6"/>
    <w:rsid w:val="008819ED"/>
    <w:rsid w:val="00881C7E"/>
    <w:rsid w:val="00882D56"/>
    <w:rsid w:val="0088327E"/>
    <w:rsid w:val="00884457"/>
    <w:rsid w:val="008845AC"/>
    <w:rsid w:val="00893131"/>
    <w:rsid w:val="00893D93"/>
    <w:rsid w:val="008A15B6"/>
    <w:rsid w:val="008A2DA1"/>
    <w:rsid w:val="008A4F7A"/>
    <w:rsid w:val="008A52AD"/>
    <w:rsid w:val="008A550C"/>
    <w:rsid w:val="008A570B"/>
    <w:rsid w:val="008A7F7E"/>
    <w:rsid w:val="008B2089"/>
    <w:rsid w:val="008B21F8"/>
    <w:rsid w:val="008B2A21"/>
    <w:rsid w:val="008B349D"/>
    <w:rsid w:val="008B3E59"/>
    <w:rsid w:val="008B7579"/>
    <w:rsid w:val="008C0948"/>
    <w:rsid w:val="008C1610"/>
    <w:rsid w:val="008C39C4"/>
    <w:rsid w:val="008C5C85"/>
    <w:rsid w:val="008C6EFD"/>
    <w:rsid w:val="008C7831"/>
    <w:rsid w:val="008D1595"/>
    <w:rsid w:val="008D1953"/>
    <w:rsid w:val="008D242C"/>
    <w:rsid w:val="008E182F"/>
    <w:rsid w:val="008E1AD1"/>
    <w:rsid w:val="008E2518"/>
    <w:rsid w:val="008E3A0A"/>
    <w:rsid w:val="008E40C7"/>
    <w:rsid w:val="008E48B9"/>
    <w:rsid w:val="008E7BE1"/>
    <w:rsid w:val="008F06F2"/>
    <w:rsid w:val="008F3800"/>
    <w:rsid w:val="008F3CD1"/>
    <w:rsid w:val="008F4772"/>
    <w:rsid w:val="008F5726"/>
    <w:rsid w:val="008F617E"/>
    <w:rsid w:val="008F6745"/>
    <w:rsid w:val="008F7843"/>
    <w:rsid w:val="0090080D"/>
    <w:rsid w:val="0090361E"/>
    <w:rsid w:val="00905D01"/>
    <w:rsid w:val="00906488"/>
    <w:rsid w:val="00910125"/>
    <w:rsid w:val="00912641"/>
    <w:rsid w:val="0091329D"/>
    <w:rsid w:val="00913D2D"/>
    <w:rsid w:val="00914384"/>
    <w:rsid w:val="0091526B"/>
    <w:rsid w:val="00915C56"/>
    <w:rsid w:val="00917FE5"/>
    <w:rsid w:val="00920E2F"/>
    <w:rsid w:val="0092105E"/>
    <w:rsid w:val="00924753"/>
    <w:rsid w:val="00924BE2"/>
    <w:rsid w:val="0092594D"/>
    <w:rsid w:val="00926842"/>
    <w:rsid w:val="00926CD6"/>
    <w:rsid w:val="009279CF"/>
    <w:rsid w:val="00933341"/>
    <w:rsid w:val="00935929"/>
    <w:rsid w:val="009371EC"/>
    <w:rsid w:val="00940A01"/>
    <w:rsid w:val="009421E1"/>
    <w:rsid w:val="0094306F"/>
    <w:rsid w:val="00943A9B"/>
    <w:rsid w:val="009446CE"/>
    <w:rsid w:val="00945FD2"/>
    <w:rsid w:val="00946C1C"/>
    <w:rsid w:val="00947D0C"/>
    <w:rsid w:val="00947DEB"/>
    <w:rsid w:val="0095177E"/>
    <w:rsid w:val="00951E10"/>
    <w:rsid w:val="009527E4"/>
    <w:rsid w:val="00955B77"/>
    <w:rsid w:val="0095616C"/>
    <w:rsid w:val="009570D2"/>
    <w:rsid w:val="00957D23"/>
    <w:rsid w:val="00960C4A"/>
    <w:rsid w:val="00961923"/>
    <w:rsid w:val="00963732"/>
    <w:rsid w:val="00966119"/>
    <w:rsid w:val="00966AA3"/>
    <w:rsid w:val="0097036A"/>
    <w:rsid w:val="00971C70"/>
    <w:rsid w:val="009721EB"/>
    <w:rsid w:val="00972EBB"/>
    <w:rsid w:val="00973F94"/>
    <w:rsid w:val="00976C87"/>
    <w:rsid w:val="009809D9"/>
    <w:rsid w:val="00981680"/>
    <w:rsid w:val="00984668"/>
    <w:rsid w:val="00987298"/>
    <w:rsid w:val="00990E10"/>
    <w:rsid w:val="00990E95"/>
    <w:rsid w:val="009923A7"/>
    <w:rsid w:val="00993C0A"/>
    <w:rsid w:val="00994AC9"/>
    <w:rsid w:val="0099680D"/>
    <w:rsid w:val="009A0B3F"/>
    <w:rsid w:val="009A0FDD"/>
    <w:rsid w:val="009A13A4"/>
    <w:rsid w:val="009A15FA"/>
    <w:rsid w:val="009A1B87"/>
    <w:rsid w:val="009A2003"/>
    <w:rsid w:val="009A616A"/>
    <w:rsid w:val="009B0FC0"/>
    <w:rsid w:val="009B3E34"/>
    <w:rsid w:val="009B4234"/>
    <w:rsid w:val="009B592E"/>
    <w:rsid w:val="009B7BA6"/>
    <w:rsid w:val="009C5265"/>
    <w:rsid w:val="009C6949"/>
    <w:rsid w:val="009C7244"/>
    <w:rsid w:val="009C78AB"/>
    <w:rsid w:val="009C79D4"/>
    <w:rsid w:val="009C7B92"/>
    <w:rsid w:val="009D0703"/>
    <w:rsid w:val="009D0D43"/>
    <w:rsid w:val="009D3F30"/>
    <w:rsid w:val="009D49F7"/>
    <w:rsid w:val="009D7359"/>
    <w:rsid w:val="009E1151"/>
    <w:rsid w:val="009E3151"/>
    <w:rsid w:val="009E6AF2"/>
    <w:rsid w:val="009E6C10"/>
    <w:rsid w:val="009F2D49"/>
    <w:rsid w:val="009F4143"/>
    <w:rsid w:val="009F5B6B"/>
    <w:rsid w:val="009F6292"/>
    <w:rsid w:val="009F67E7"/>
    <w:rsid w:val="009F6BB9"/>
    <w:rsid w:val="009F7A09"/>
    <w:rsid w:val="00A040DE"/>
    <w:rsid w:val="00A043FB"/>
    <w:rsid w:val="00A061E4"/>
    <w:rsid w:val="00A06469"/>
    <w:rsid w:val="00A10634"/>
    <w:rsid w:val="00A10C3C"/>
    <w:rsid w:val="00A144C0"/>
    <w:rsid w:val="00A16289"/>
    <w:rsid w:val="00A1719D"/>
    <w:rsid w:val="00A17924"/>
    <w:rsid w:val="00A22D65"/>
    <w:rsid w:val="00A22E15"/>
    <w:rsid w:val="00A2302C"/>
    <w:rsid w:val="00A2351A"/>
    <w:rsid w:val="00A344A9"/>
    <w:rsid w:val="00A34D13"/>
    <w:rsid w:val="00A36E1D"/>
    <w:rsid w:val="00A408EF"/>
    <w:rsid w:val="00A40D2A"/>
    <w:rsid w:val="00A41AB2"/>
    <w:rsid w:val="00A41C8D"/>
    <w:rsid w:val="00A41DBA"/>
    <w:rsid w:val="00A41F6A"/>
    <w:rsid w:val="00A428D6"/>
    <w:rsid w:val="00A4307A"/>
    <w:rsid w:val="00A4365C"/>
    <w:rsid w:val="00A4380D"/>
    <w:rsid w:val="00A444EC"/>
    <w:rsid w:val="00A477EE"/>
    <w:rsid w:val="00A505DD"/>
    <w:rsid w:val="00A5128A"/>
    <w:rsid w:val="00A53C20"/>
    <w:rsid w:val="00A54E1F"/>
    <w:rsid w:val="00A54E78"/>
    <w:rsid w:val="00A55618"/>
    <w:rsid w:val="00A561DA"/>
    <w:rsid w:val="00A5755F"/>
    <w:rsid w:val="00A6060C"/>
    <w:rsid w:val="00A6103A"/>
    <w:rsid w:val="00A615A4"/>
    <w:rsid w:val="00A6399A"/>
    <w:rsid w:val="00A648DF"/>
    <w:rsid w:val="00A667AB"/>
    <w:rsid w:val="00A67A4D"/>
    <w:rsid w:val="00A71A0F"/>
    <w:rsid w:val="00A72CC2"/>
    <w:rsid w:val="00A7302B"/>
    <w:rsid w:val="00A765F3"/>
    <w:rsid w:val="00A7781A"/>
    <w:rsid w:val="00A85195"/>
    <w:rsid w:val="00A85B4E"/>
    <w:rsid w:val="00A86FA5"/>
    <w:rsid w:val="00A90ACA"/>
    <w:rsid w:val="00A9135F"/>
    <w:rsid w:val="00A9204E"/>
    <w:rsid w:val="00A93166"/>
    <w:rsid w:val="00A94BE3"/>
    <w:rsid w:val="00A94E15"/>
    <w:rsid w:val="00A95DFF"/>
    <w:rsid w:val="00A96B4E"/>
    <w:rsid w:val="00A97115"/>
    <w:rsid w:val="00A9746A"/>
    <w:rsid w:val="00A976D8"/>
    <w:rsid w:val="00AA210B"/>
    <w:rsid w:val="00AA285F"/>
    <w:rsid w:val="00AA414B"/>
    <w:rsid w:val="00AA45CD"/>
    <w:rsid w:val="00AA6823"/>
    <w:rsid w:val="00AA781D"/>
    <w:rsid w:val="00AB1765"/>
    <w:rsid w:val="00AB20FC"/>
    <w:rsid w:val="00AB3B4C"/>
    <w:rsid w:val="00AB4281"/>
    <w:rsid w:val="00AB4CD1"/>
    <w:rsid w:val="00AB5367"/>
    <w:rsid w:val="00AB62EF"/>
    <w:rsid w:val="00AB6537"/>
    <w:rsid w:val="00AC1DDF"/>
    <w:rsid w:val="00AC2368"/>
    <w:rsid w:val="00AC35B7"/>
    <w:rsid w:val="00AC3755"/>
    <w:rsid w:val="00AC4114"/>
    <w:rsid w:val="00AC538B"/>
    <w:rsid w:val="00AC5470"/>
    <w:rsid w:val="00AC6970"/>
    <w:rsid w:val="00AC74B6"/>
    <w:rsid w:val="00AD0834"/>
    <w:rsid w:val="00AD346F"/>
    <w:rsid w:val="00AD639D"/>
    <w:rsid w:val="00AE08BA"/>
    <w:rsid w:val="00AE0F40"/>
    <w:rsid w:val="00AE1FCE"/>
    <w:rsid w:val="00AE2322"/>
    <w:rsid w:val="00AE363A"/>
    <w:rsid w:val="00AE4565"/>
    <w:rsid w:val="00AE4648"/>
    <w:rsid w:val="00AF043B"/>
    <w:rsid w:val="00AF1964"/>
    <w:rsid w:val="00AF1C65"/>
    <w:rsid w:val="00AF22BE"/>
    <w:rsid w:val="00AF4868"/>
    <w:rsid w:val="00AF5AE8"/>
    <w:rsid w:val="00AF5D7C"/>
    <w:rsid w:val="00AF78F2"/>
    <w:rsid w:val="00B00E1F"/>
    <w:rsid w:val="00B02D7C"/>
    <w:rsid w:val="00B03989"/>
    <w:rsid w:val="00B04225"/>
    <w:rsid w:val="00B050A4"/>
    <w:rsid w:val="00B05216"/>
    <w:rsid w:val="00B05AAE"/>
    <w:rsid w:val="00B11085"/>
    <w:rsid w:val="00B111D7"/>
    <w:rsid w:val="00B121B8"/>
    <w:rsid w:val="00B12E0A"/>
    <w:rsid w:val="00B142BB"/>
    <w:rsid w:val="00B17E3A"/>
    <w:rsid w:val="00B205CD"/>
    <w:rsid w:val="00B21120"/>
    <w:rsid w:val="00B22D57"/>
    <w:rsid w:val="00B24FE0"/>
    <w:rsid w:val="00B2535E"/>
    <w:rsid w:val="00B25B10"/>
    <w:rsid w:val="00B2625E"/>
    <w:rsid w:val="00B27E0D"/>
    <w:rsid w:val="00B31033"/>
    <w:rsid w:val="00B31BCB"/>
    <w:rsid w:val="00B339D0"/>
    <w:rsid w:val="00B34DE2"/>
    <w:rsid w:val="00B35EDC"/>
    <w:rsid w:val="00B3751C"/>
    <w:rsid w:val="00B37A05"/>
    <w:rsid w:val="00B40285"/>
    <w:rsid w:val="00B4065E"/>
    <w:rsid w:val="00B40A0B"/>
    <w:rsid w:val="00B4142D"/>
    <w:rsid w:val="00B41E76"/>
    <w:rsid w:val="00B43F84"/>
    <w:rsid w:val="00B459A7"/>
    <w:rsid w:val="00B55C20"/>
    <w:rsid w:val="00B55F1C"/>
    <w:rsid w:val="00B55F35"/>
    <w:rsid w:val="00B60049"/>
    <w:rsid w:val="00B63565"/>
    <w:rsid w:val="00B64E94"/>
    <w:rsid w:val="00B65F2D"/>
    <w:rsid w:val="00B66315"/>
    <w:rsid w:val="00B72F48"/>
    <w:rsid w:val="00B7307A"/>
    <w:rsid w:val="00B74895"/>
    <w:rsid w:val="00B750C7"/>
    <w:rsid w:val="00B75AA4"/>
    <w:rsid w:val="00B76260"/>
    <w:rsid w:val="00B76EA2"/>
    <w:rsid w:val="00B80B01"/>
    <w:rsid w:val="00B80CA0"/>
    <w:rsid w:val="00B815E4"/>
    <w:rsid w:val="00B8247D"/>
    <w:rsid w:val="00B8276C"/>
    <w:rsid w:val="00B834E6"/>
    <w:rsid w:val="00B852D7"/>
    <w:rsid w:val="00B85629"/>
    <w:rsid w:val="00B86C99"/>
    <w:rsid w:val="00B87481"/>
    <w:rsid w:val="00B875DD"/>
    <w:rsid w:val="00B87CD8"/>
    <w:rsid w:val="00B93937"/>
    <w:rsid w:val="00B95FC4"/>
    <w:rsid w:val="00B96942"/>
    <w:rsid w:val="00B9732C"/>
    <w:rsid w:val="00BA088F"/>
    <w:rsid w:val="00BA0E00"/>
    <w:rsid w:val="00BA159A"/>
    <w:rsid w:val="00BA4F67"/>
    <w:rsid w:val="00BA6034"/>
    <w:rsid w:val="00BA65B8"/>
    <w:rsid w:val="00BA7B3D"/>
    <w:rsid w:val="00BB1186"/>
    <w:rsid w:val="00BB1D7F"/>
    <w:rsid w:val="00BB236F"/>
    <w:rsid w:val="00BB5F46"/>
    <w:rsid w:val="00BB5F77"/>
    <w:rsid w:val="00BB7033"/>
    <w:rsid w:val="00BB7C56"/>
    <w:rsid w:val="00BC02E6"/>
    <w:rsid w:val="00BC0E28"/>
    <w:rsid w:val="00BC0E89"/>
    <w:rsid w:val="00BC2310"/>
    <w:rsid w:val="00BC29A7"/>
    <w:rsid w:val="00BC4821"/>
    <w:rsid w:val="00BC4E1C"/>
    <w:rsid w:val="00BC6290"/>
    <w:rsid w:val="00BD39E5"/>
    <w:rsid w:val="00BD3C87"/>
    <w:rsid w:val="00BD59CF"/>
    <w:rsid w:val="00BD70EA"/>
    <w:rsid w:val="00BD7559"/>
    <w:rsid w:val="00BE01A2"/>
    <w:rsid w:val="00BE1855"/>
    <w:rsid w:val="00BE3B73"/>
    <w:rsid w:val="00BE3C69"/>
    <w:rsid w:val="00BE44FD"/>
    <w:rsid w:val="00BE5985"/>
    <w:rsid w:val="00BE5ABE"/>
    <w:rsid w:val="00BE78D1"/>
    <w:rsid w:val="00BF3285"/>
    <w:rsid w:val="00BF44BF"/>
    <w:rsid w:val="00C005E8"/>
    <w:rsid w:val="00C010DA"/>
    <w:rsid w:val="00C01B33"/>
    <w:rsid w:val="00C02A37"/>
    <w:rsid w:val="00C02AF9"/>
    <w:rsid w:val="00C03711"/>
    <w:rsid w:val="00C03D3A"/>
    <w:rsid w:val="00C0491B"/>
    <w:rsid w:val="00C0521C"/>
    <w:rsid w:val="00C06D71"/>
    <w:rsid w:val="00C107D6"/>
    <w:rsid w:val="00C11345"/>
    <w:rsid w:val="00C12E9D"/>
    <w:rsid w:val="00C1700E"/>
    <w:rsid w:val="00C1722A"/>
    <w:rsid w:val="00C20A30"/>
    <w:rsid w:val="00C2110F"/>
    <w:rsid w:val="00C25EFA"/>
    <w:rsid w:val="00C264FB"/>
    <w:rsid w:val="00C266D5"/>
    <w:rsid w:val="00C30C1C"/>
    <w:rsid w:val="00C315AC"/>
    <w:rsid w:val="00C342A1"/>
    <w:rsid w:val="00C349A3"/>
    <w:rsid w:val="00C35243"/>
    <w:rsid w:val="00C36239"/>
    <w:rsid w:val="00C369C2"/>
    <w:rsid w:val="00C36A92"/>
    <w:rsid w:val="00C418AE"/>
    <w:rsid w:val="00C42AE9"/>
    <w:rsid w:val="00C463EC"/>
    <w:rsid w:val="00C5126D"/>
    <w:rsid w:val="00C51EA9"/>
    <w:rsid w:val="00C52835"/>
    <w:rsid w:val="00C5373E"/>
    <w:rsid w:val="00C549C5"/>
    <w:rsid w:val="00C56D01"/>
    <w:rsid w:val="00C575E7"/>
    <w:rsid w:val="00C6090E"/>
    <w:rsid w:val="00C627EC"/>
    <w:rsid w:val="00C6280F"/>
    <w:rsid w:val="00C62905"/>
    <w:rsid w:val="00C631E0"/>
    <w:rsid w:val="00C63E20"/>
    <w:rsid w:val="00C6496E"/>
    <w:rsid w:val="00C67CD8"/>
    <w:rsid w:val="00C714C7"/>
    <w:rsid w:val="00C715E1"/>
    <w:rsid w:val="00C71E54"/>
    <w:rsid w:val="00C726D2"/>
    <w:rsid w:val="00C7580A"/>
    <w:rsid w:val="00C76619"/>
    <w:rsid w:val="00C82B48"/>
    <w:rsid w:val="00C838B0"/>
    <w:rsid w:val="00C84ECE"/>
    <w:rsid w:val="00C8575C"/>
    <w:rsid w:val="00C97F00"/>
    <w:rsid w:val="00CA14A1"/>
    <w:rsid w:val="00CA1DDC"/>
    <w:rsid w:val="00CA3531"/>
    <w:rsid w:val="00CA4821"/>
    <w:rsid w:val="00CA4845"/>
    <w:rsid w:val="00CA530F"/>
    <w:rsid w:val="00CB0E7C"/>
    <w:rsid w:val="00CB0F4B"/>
    <w:rsid w:val="00CB2A55"/>
    <w:rsid w:val="00CB318D"/>
    <w:rsid w:val="00CB357A"/>
    <w:rsid w:val="00CB37F9"/>
    <w:rsid w:val="00CB3DD4"/>
    <w:rsid w:val="00CB3FC1"/>
    <w:rsid w:val="00CB4C86"/>
    <w:rsid w:val="00CB5A09"/>
    <w:rsid w:val="00CB7611"/>
    <w:rsid w:val="00CC1B64"/>
    <w:rsid w:val="00CC4E33"/>
    <w:rsid w:val="00CC51B7"/>
    <w:rsid w:val="00CC535D"/>
    <w:rsid w:val="00CC6739"/>
    <w:rsid w:val="00CC6BBE"/>
    <w:rsid w:val="00CC7403"/>
    <w:rsid w:val="00CD0502"/>
    <w:rsid w:val="00CD0FCA"/>
    <w:rsid w:val="00CD1D86"/>
    <w:rsid w:val="00CD1E08"/>
    <w:rsid w:val="00CD20C0"/>
    <w:rsid w:val="00CD3216"/>
    <w:rsid w:val="00CD34E1"/>
    <w:rsid w:val="00CD3794"/>
    <w:rsid w:val="00CD6721"/>
    <w:rsid w:val="00CD6CF7"/>
    <w:rsid w:val="00CE188F"/>
    <w:rsid w:val="00CE26DC"/>
    <w:rsid w:val="00CE3958"/>
    <w:rsid w:val="00CE39A5"/>
    <w:rsid w:val="00CE466A"/>
    <w:rsid w:val="00CE58C2"/>
    <w:rsid w:val="00CE5EE6"/>
    <w:rsid w:val="00CE667F"/>
    <w:rsid w:val="00CE6AAA"/>
    <w:rsid w:val="00CF03B2"/>
    <w:rsid w:val="00CF0F0A"/>
    <w:rsid w:val="00CF246D"/>
    <w:rsid w:val="00CF38EE"/>
    <w:rsid w:val="00CF4539"/>
    <w:rsid w:val="00CF5615"/>
    <w:rsid w:val="00D03900"/>
    <w:rsid w:val="00D04937"/>
    <w:rsid w:val="00D05983"/>
    <w:rsid w:val="00D11C6D"/>
    <w:rsid w:val="00D13D61"/>
    <w:rsid w:val="00D13FB2"/>
    <w:rsid w:val="00D14E60"/>
    <w:rsid w:val="00D1514B"/>
    <w:rsid w:val="00D158BA"/>
    <w:rsid w:val="00D17FD4"/>
    <w:rsid w:val="00D2101C"/>
    <w:rsid w:val="00D22D31"/>
    <w:rsid w:val="00D24624"/>
    <w:rsid w:val="00D24674"/>
    <w:rsid w:val="00D24BE2"/>
    <w:rsid w:val="00D26677"/>
    <w:rsid w:val="00D268D1"/>
    <w:rsid w:val="00D26F99"/>
    <w:rsid w:val="00D27536"/>
    <w:rsid w:val="00D32734"/>
    <w:rsid w:val="00D32BDA"/>
    <w:rsid w:val="00D347C7"/>
    <w:rsid w:val="00D34C31"/>
    <w:rsid w:val="00D35EAD"/>
    <w:rsid w:val="00D401D4"/>
    <w:rsid w:val="00D41DF4"/>
    <w:rsid w:val="00D42946"/>
    <w:rsid w:val="00D42F8B"/>
    <w:rsid w:val="00D43A50"/>
    <w:rsid w:val="00D44118"/>
    <w:rsid w:val="00D47B4E"/>
    <w:rsid w:val="00D47BE9"/>
    <w:rsid w:val="00D52AB6"/>
    <w:rsid w:val="00D60177"/>
    <w:rsid w:val="00D63A01"/>
    <w:rsid w:val="00D64587"/>
    <w:rsid w:val="00D67BD6"/>
    <w:rsid w:val="00D70532"/>
    <w:rsid w:val="00D70F99"/>
    <w:rsid w:val="00D71F99"/>
    <w:rsid w:val="00D72766"/>
    <w:rsid w:val="00D74DCB"/>
    <w:rsid w:val="00D757B4"/>
    <w:rsid w:val="00D76706"/>
    <w:rsid w:val="00D771B1"/>
    <w:rsid w:val="00D779BA"/>
    <w:rsid w:val="00D77C99"/>
    <w:rsid w:val="00D8000C"/>
    <w:rsid w:val="00D80266"/>
    <w:rsid w:val="00D80715"/>
    <w:rsid w:val="00D8131C"/>
    <w:rsid w:val="00D85FAE"/>
    <w:rsid w:val="00D90016"/>
    <w:rsid w:val="00D9107C"/>
    <w:rsid w:val="00D92271"/>
    <w:rsid w:val="00D930EE"/>
    <w:rsid w:val="00D932A7"/>
    <w:rsid w:val="00D93E8E"/>
    <w:rsid w:val="00D95F85"/>
    <w:rsid w:val="00D960D1"/>
    <w:rsid w:val="00D96C90"/>
    <w:rsid w:val="00D97B7A"/>
    <w:rsid w:val="00DA0E0C"/>
    <w:rsid w:val="00DA1B72"/>
    <w:rsid w:val="00DA37B8"/>
    <w:rsid w:val="00DA4347"/>
    <w:rsid w:val="00DA46EA"/>
    <w:rsid w:val="00DA5390"/>
    <w:rsid w:val="00DA5CE0"/>
    <w:rsid w:val="00DA7A6E"/>
    <w:rsid w:val="00DB06F9"/>
    <w:rsid w:val="00DB0DB7"/>
    <w:rsid w:val="00DB27C2"/>
    <w:rsid w:val="00DB48C0"/>
    <w:rsid w:val="00DB548A"/>
    <w:rsid w:val="00DC1228"/>
    <w:rsid w:val="00DC778C"/>
    <w:rsid w:val="00DD0FE3"/>
    <w:rsid w:val="00DD14A5"/>
    <w:rsid w:val="00DD2B56"/>
    <w:rsid w:val="00DD406B"/>
    <w:rsid w:val="00DD6396"/>
    <w:rsid w:val="00DD7458"/>
    <w:rsid w:val="00DE3547"/>
    <w:rsid w:val="00DE4348"/>
    <w:rsid w:val="00DE77F6"/>
    <w:rsid w:val="00DF1B48"/>
    <w:rsid w:val="00DF7F37"/>
    <w:rsid w:val="00E00814"/>
    <w:rsid w:val="00E00D1F"/>
    <w:rsid w:val="00E02E31"/>
    <w:rsid w:val="00E02EDA"/>
    <w:rsid w:val="00E03D25"/>
    <w:rsid w:val="00E0431E"/>
    <w:rsid w:val="00E04733"/>
    <w:rsid w:val="00E10694"/>
    <w:rsid w:val="00E11164"/>
    <w:rsid w:val="00E134A2"/>
    <w:rsid w:val="00E13857"/>
    <w:rsid w:val="00E14264"/>
    <w:rsid w:val="00E164BD"/>
    <w:rsid w:val="00E17167"/>
    <w:rsid w:val="00E175DC"/>
    <w:rsid w:val="00E17E46"/>
    <w:rsid w:val="00E207B8"/>
    <w:rsid w:val="00E2254E"/>
    <w:rsid w:val="00E2382A"/>
    <w:rsid w:val="00E23C42"/>
    <w:rsid w:val="00E26726"/>
    <w:rsid w:val="00E30D79"/>
    <w:rsid w:val="00E3203D"/>
    <w:rsid w:val="00E32956"/>
    <w:rsid w:val="00E33D0C"/>
    <w:rsid w:val="00E33D67"/>
    <w:rsid w:val="00E35B44"/>
    <w:rsid w:val="00E374AA"/>
    <w:rsid w:val="00E376CA"/>
    <w:rsid w:val="00E37E23"/>
    <w:rsid w:val="00E37FC1"/>
    <w:rsid w:val="00E42C04"/>
    <w:rsid w:val="00E42D44"/>
    <w:rsid w:val="00E438B5"/>
    <w:rsid w:val="00E46BE0"/>
    <w:rsid w:val="00E47877"/>
    <w:rsid w:val="00E51F01"/>
    <w:rsid w:val="00E52539"/>
    <w:rsid w:val="00E539C3"/>
    <w:rsid w:val="00E5533A"/>
    <w:rsid w:val="00E556D7"/>
    <w:rsid w:val="00E57E23"/>
    <w:rsid w:val="00E6013A"/>
    <w:rsid w:val="00E61032"/>
    <w:rsid w:val="00E613F1"/>
    <w:rsid w:val="00E62427"/>
    <w:rsid w:val="00E628F7"/>
    <w:rsid w:val="00E636A9"/>
    <w:rsid w:val="00E64630"/>
    <w:rsid w:val="00E65A15"/>
    <w:rsid w:val="00E66970"/>
    <w:rsid w:val="00E717C8"/>
    <w:rsid w:val="00E71DFE"/>
    <w:rsid w:val="00E757CF"/>
    <w:rsid w:val="00E779D4"/>
    <w:rsid w:val="00E805B0"/>
    <w:rsid w:val="00E80BC2"/>
    <w:rsid w:val="00E80D18"/>
    <w:rsid w:val="00E82B05"/>
    <w:rsid w:val="00E83AE6"/>
    <w:rsid w:val="00E84516"/>
    <w:rsid w:val="00E85F44"/>
    <w:rsid w:val="00E87F8B"/>
    <w:rsid w:val="00E91FF8"/>
    <w:rsid w:val="00E945E1"/>
    <w:rsid w:val="00E94DBA"/>
    <w:rsid w:val="00E962AC"/>
    <w:rsid w:val="00EA04B9"/>
    <w:rsid w:val="00EA06F4"/>
    <w:rsid w:val="00EA0744"/>
    <w:rsid w:val="00EA079B"/>
    <w:rsid w:val="00EA255D"/>
    <w:rsid w:val="00EA529C"/>
    <w:rsid w:val="00EA6482"/>
    <w:rsid w:val="00EB3BCD"/>
    <w:rsid w:val="00EB4A9E"/>
    <w:rsid w:val="00EB4D9F"/>
    <w:rsid w:val="00EB58B0"/>
    <w:rsid w:val="00EB6F05"/>
    <w:rsid w:val="00EC0850"/>
    <w:rsid w:val="00EC2310"/>
    <w:rsid w:val="00EC308E"/>
    <w:rsid w:val="00EC44B1"/>
    <w:rsid w:val="00EC4A40"/>
    <w:rsid w:val="00EC4F98"/>
    <w:rsid w:val="00EC6A91"/>
    <w:rsid w:val="00EC7060"/>
    <w:rsid w:val="00EC7D07"/>
    <w:rsid w:val="00ED0B4E"/>
    <w:rsid w:val="00ED100E"/>
    <w:rsid w:val="00ED1039"/>
    <w:rsid w:val="00ED1149"/>
    <w:rsid w:val="00ED2C13"/>
    <w:rsid w:val="00ED4340"/>
    <w:rsid w:val="00ED70B2"/>
    <w:rsid w:val="00ED7E88"/>
    <w:rsid w:val="00ED7FFD"/>
    <w:rsid w:val="00EE3F87"/>
    <w:rsid w:val="00EF0C04"/>
    <w:rsid w:val="00EF27E1"/>
    <w:rsid w:val="00EF295D"/>
    <w:rsid w:val="00EF3858"/>
    <w:rsid w:val="00EF4496"/>
    <w:rsid w:val="00EF6468"/>
    <w:rsid w:val="00EF6C05"/>
    <w:rsid w:val="00F00D68"/>
    <w:rsid w:val="00F0284F"/>
    <w:rsid w:val="00F05CCC"/>
    <w:rsid w:val="00F0623F"/>
    <w:rsid w:val="00F06DD9"/>
    <w:rsid w:val="00F07576"/>
    <w:rsid w:val="00F0793B"/>
    <w:rsid w:val="00F12CD1"/>
    <w:rsid w:val="00F12E9F"/>
    <w:rsid w:val="00F132EC"/>
    <w:rsid w:val="00F13452"/>
    <w:rsid w:val="00F1616B"/>
    <w:rsid w:val="00F1782E"/>
    <w:rsid w:val="00F22E93"/>
    <w:rsid w:val="00F26888"/>
    <w:rsid w:val="00F270B6"/>
    <w:rsid w:val="00F314C4"/>
    <w:rsid w:val="00F31532"/>
    <w:rsid w:val="00F319AB"/>
    <w:rsid w:val="00F31B07"/>
    <w:rsid w:val="00F321AC"/>
    <w:rsid w:val="00F33666"/>
    <w:rsid w:val="00F3767F"/>
    <w:rsid w:val="00F41F6E"/>
    <w:rsid w:val="00F43E50"/>
    <w:rsid w:val="00F4676E"/>
    <w:rsid w:val="00F50539"/>
    <w:rsid w:val="00F50FC1"/>
    <w:rsid w:val="00F53430"/>
    <w:rsid w:val="00F537B7"/>
    <w:rsid w:val="00F540A9"/>
    <w:rsid w:val="00F54844"/>
    <w:rsid w:val="00F5533F"/>
    <w:rsid w:val="00F6031E"/>
    <w:rsid w:val="00F617D4"/>
    <w:rsid w:val="00F61BCB"/>
    <w:rsid w:val="00F61E5F"/>
    <w:rsid w:val="00F63E0E"/>
    <w:rsid w:val="00F64BEF"/>
    <w:rsid w:val="00F718E2"/>
    <w:rsid w:val="00F734DF"/>
    <w:rsid w:val="00F7372B"/>
    <w:rsid w:val="00F73ACC"/>
    <w:rsid w:val="00F7418B"/>
    <w:rsid w:val="00F74C8F"/>
    <w:rsid w:val="00F74CE0"/>
    <w:rsid w:val="00F75DC2"/>
    <w:rsid w:val="00F75EE7"/>
    <w:rsid w:val="00F76784"/>
    <w:rsid w:val="00F76927"/>
    <w:rsid w:val="00F7696C"/>
    <w:rsid w:val="00F76C53"/>
    <w:rsid w:val="00F778B9"/>
    <w:rsid w:val="00F80ACC"/>
    <w:rsid w:val="00F84A9E"/>
    <w:rsid w:val="00F85369"/>
    <w:rsid w:val="00F90409"/>
    <w:rsid w:val="00F937C4"/>
    <w:rsid w:val="00F93D56"/>
    <w:rsid w:val="00F94E09"/>
    <w:rsid w:val="00F965F1"/>
    <w:rsid w:val="00FA097D"/>
    <w:rsid w:val="00FA0D2C"/>
    <w:rsid w:val="00FA45D5"/>
    <w:rsid w:val="00FA6042"/>
    <w:rsid w:val="00FB175B"/>
    <w:rsid w:val="00FB1FD4"/>
    <w:rsid w:val="00FB2E4B"/>
    <w:rsid w:val="00FB572A"/>
    <w:rsid w:val="00FB5C89"/>
    <w:rsid w:val="00FB721A"/>
    <w:rsid w:val="00FC044A"/>
    <w:rsid w:val="00FC1A84"/>
    <w:rsid w:val="00FC37DF"/>
    <w:rsid w:val="00FC585B"/>
    <w:rsid w:val="00FC7835"/>
    <w:rsid w:val="00FD23E5"/>
    <w:rsid w:val="00FD33CA"/>
    <w:rsid w:val="00FD5D4D"/>
    <w:rsid w:val="00FE0495"/>
    <w:rsid w:val="00FE127D"/>
    <w:rsid w:val="00FE51D7"/>
    <w:rsid w:val="00FE7365"/>
    <w:rsid w:val="00FF072D"/>
    <w:rsid w:val="00FF0784"/>
    <w:rsid w:val="00FF2272"/>
    <w:rsid w:val="00FF2337"/>
    <w:rsid w:val="00FF3725"/>
    <w:rsid w:val="00FF3FBD"/>
    <w:rsid w:val="00FF415F"/>
    <w:rsid w:val="00FF4BFE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1C83"/>
  <w15:chartTrackingRefBased/>
  <w15:docId w15:val="{4CF56D6B-FDB8-4FD3-8D11-D6414DC0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5F"/>
  </w:style>
  <w:style w:type="paragraph" w:styleId="Heading1">
    <w:name w:val="heading 1"/>
    <w:basedOn w:val="Normal"/>
    <w:next w:val="Normal"/>
    <w:link w:val="Heading1Char"/>
    <w:uiPriority w:val="9"/>
    <w:qFormat/>
    <w:rsid w:val="00044E4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A46EA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4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DBA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A46EA"/>
    <w:rPr>
      <w:rFonts w:asciiTheme="majorHAnsi" w:eastAsiaTheme="majorEastAsia" w:hAnsiTheme="majorHAnsi" w:cstheme="majorBidi"/>
      <w:b/>
      <w:b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00825"/>
    <w:pPr>
      <w:ind w:left="720"/>
      <w:contextualSpacing/>
    </w:pPr>
  </w:style>
  <w:style w:type="paragraph" w:styleId="NoSpacing">
    <w:name w:val="No Spacing"/>
    <w:uiPriority w:val="1"/>
    <w:qFormat/>
    <w:rsid w:val="00053954"/>
  </w:style>
  <w:style w:type="table" w:styleId="TableGrid">
    <w:name w:val="Table Grid"/>
    <w:basedOn w:val="TableNormal"/>
    <w:uiPriority w:val="39"/>
    <w:rsid w:val="00E71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5C4E"/>
    <w:rPr>
      <w:color w:val="605E5C"/>
      <w:shd w:val="clear" w:color="auto" w:fill="E1DFDD"/>
    </w:rPr>
  </w:style>
  <w:style w:type="paragraph" w:customStyle="1" w:styleId="Default">
    <w:name w:val="Default"/>
    <w:rsid w:val="008005F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c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C315ECC-E58B-4B1A-A569-7C31227A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99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36</cp:revision>
  <dcterms:created xsi:type="dcterms:W3CDTF">2020-11-29T20:09:00Z</dcterms:created>
  <dcterms:modified xsi:type="dcterms:W3CDTF">2020-11-30T11:51:00Z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